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3B7" w:rsidRDefault="00E153B7" w:rsidP="00E153B7">
      <w:pPr>
        <w:pStyle w:val="Project"/>
      </w:pPr>
      <w:r>
        <w:t>Testing of “</w:t>
      </w:r>
      <w:r w:rsidR="002E387F" w:rsidRPr="002E387F">
        <w:t>Easy Go</w:t>
      </w:r>
      <w:r>
        <w:t>”</w:t>
      </w:r>
    </w:p>
    <w:p w:rsidR="00E153B7" w:rsidRDefault="00E153B7" w:rsidP="00E153B7">
      <w:pPr>
        <w:pStyle w:val="a6"/>
        <w:jc w:val="right"/>
      </w:pPr>
      <w:r>
        <w:rPr>
          <w:lang w:val="ru-RU"/>
        </w:rPr>
        <w:fldChar w:fldCharType="begin"/>
      </w:r>
      <w:r w:rsidRPr="00E153B7">
        <w:instrText xml:space="preserve"> TITLE </w:instrText>
      </w:r>
      <w:r>
        <w:rPr>
          <w:lang w:val="ru-RU"/>
        </w:rPr>
        <w:fldChar w:fldCharType="separate"/>
      </w:r>
      <w:r w:rsidRPr="00E153B7">
        <w:t>Test Plan</w:t>
      </w:r>
      <w:r>
        <w:rPr>
          <w:lang w:val="ru-RU"/>
        </w:rPr>
        <w:fldChar w:fldCharType="end"/>
      </w:r>
    </w:p>
    <w:p w:rsidR="00E153B7" w:rsidRDefault="00E153B7" w:rsidP="00E153B7"/>
    <w:p w:rsidR="00E153B7" w:rsidRDefault="00E153B7" w:rsidP="00E153B7">
      <w:pPr>
        <w:pStyle w:val="a6"/>
        <w:jc w:val="right"/>
      </w:pPr>
      <w:r>
        <w:rPr>
          <w:sz w:val="28"/>
        </w:rPr>
        <w:t>Version</w:t>
      </w:r>
      <w:r>
        <w:rPr>
          <w:rFonts w:eastAsia="Arial"/>
          <w:sz w:val="28"/>
        </w:rPr>
        <w:t xml:space="preserve"> </w:t>
      </w:r>
      <w:r>
        <w:rPr>
          <w:sz w:val="28"/>
        </w:rPr>
        <w:t>&lt;1.0&gt;</w:t>
      </w:r>
    </w:p>
    <w:p w:rsidR="00E153B7" w:rsidRDefault="00E153B7" w:rsidP="00E153B7">
      <w:pPr>
        <w:pStyle w:val="a6"/>
        <w:rPr>
          <w:sz w:val="28"/>
        </w:rPr>
      </w:pPr>
    </w:p>
    <w:p w:rsidR="00E153B7" w:rsidRDefault="00E153B7" w:rsidP="00E153B7">
      <w:pPr>
        <w:jc w:val="right"/>
        <w:rPr>
          <w:sz w:val="28"/>
        </w:rPr>
      </w:pPr>
    </w:p>
    <w:p w:rsidR="00E153B7" w:rsidRDefault="00E153B7" w:rsidP="00E153B7">
      <w:pPr>
        <w:pStyle w:val="InfoBlue"/>
      </w:pPr>
      <w:r>
        <w:t xml:space="preserve">[Note: The following template </w:t>
      </w:r>
      <w:proofErr w:type="gramStart"/>
      <w:r>
        <w:t>is provided</w:t>
      </w:r>
      <w:proofErr w:type="gramEnd"/>
      <w:r>
        <w:t xml:space="preserve"> for use with the Rational Unified Process</w:t>
      </w:r>
      <w:r>
        <w:rPr>
          <w:rFonts w:ascii="Symbol" w:hAnsi="Symbol" w:cs="Symbol"/>
          <w:lang w:val="ru-RU"/>
        </w:rPr>
        <w:t></w:t>
      </w:r>
      <w:r>
        <w:t>.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E153B7" w:rsidRDefault="00E153B7" w:rsidP="00E153B7">
      <w:pPr>
        <w:pStyle w:val="InfoBlue"/>
        <w:sectPr w:rsidR="00E153B7">
          <w:headerReference w:type="default" r:id="rId7"/>
          <w:pgSz w:w="12240" w:h="15840"/>
          <w:pgMar w:top="1440" w:right="1440" w:bottom="1440" w:left="1440" w:header="720" w:footer="720" w:gutter="0"/>
          <w:cols w:space="720"/>
          <w:docGrid w:linePitch="360"/>
        </w:sectPr>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w:t>
      </w:r>
      <w:proofErr w:type="gramStart"/>
      <w:r>
        <w:t>must be done</w:t>
      </w:r>
      <w:proofErr w:type="gramEnd"/>
      <w:r>
        <w:t xml:space="preserve"> separately for Headers and Footers. Alt-F9 will toggle between displaying the field names and the field contents. See Word help for more information on working with fields.] </w:t>
      </w:r>
    </w:p>
    <w:p w:rsidR="00E153B7" w:rsidRDefault="00E153B7" w:rsidP="00E153B7">
      <w:pPr>
        <w:pStyle w:val="a6"/>
      </w:pPr>
      <w:proofErr w:type="spellStart"/>
      <w:r>
        <w:rPr>
          <w:lang w:val="ru-RU"/>
        </w:rPr>
        <w:lastRenderedPageBreak/>
        <w:t>Revision</w:t>
      </w:r>
      <w:proofErr w:type="spellEnd"/>
      <w:r>
        <w:rPr>
          <w:rFonts w:eastAsia="Arial"/>
          <w:lang w:val="ru-RU"/>
        </w:rPr>
        <w:t xml:space="preserve"> </w:t>
      </w:r>
      <w:r>
        <w:t>History</w:t>
      </w:r>
    </w:p>
    <w:tbl>
      <w:tblPr>
        <w:tblW w:w="0" w:type="auto"/>
        <w:tblInd w:w="-28" w:type="dxa"/>
        <w:tblLayout w:type="fixed"/>
        <w:tblLook w:val="0000" w:firstRow="0" w:lastRow="0" w:firstColumn="0" w:lastColumn="0" w:noHBand="0" w:noVBand="0"/>
      </w:tblPr>
      <w:tblGrid>
        <w:gridCol w:w="2304"/>
        <w:gridCol w:w="1152"/>
        <w:gridCol w:w="3744"/>
        <w:gridCol w:w="2364"/>
      </w:tblGrid>
      <w:tr w:rsidR="00E153B7" w:rsidTr="000E110D">
        <w:tc>
          <w:tcPr>
            <w:tcW w:w="2304"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jc w:val="center"/>
            </w:pPr>
            <w:proofErr w:type="spellStart"/>
            <w:r>
              <w:rPr>
                <w:b/>
                <w:lang w:val="ru-RU"/>
              </w:rPr>
              <w:t>Date</w:t>
            </w:r>
            <w:proofErr w:type="spellEnd"/>
          </w:p>
        </w:tc>
        <w:tc>
          <w:tcPr>
            <w:tcW w:w="1152"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jc w:val="center"/>
            </w:pPr>
            <w:proofErr w:type="spellStart"/>
            <w:r>
              <w:rPr>
                <w:b/>
                <w:lang w:val="ru-RU"/>
              </w:rPr>
              <w:t>Version</w:t>
            </w:r>
            <w:proofErr w:type="spellEnd"/>
          </w:p>
        </w:tc>
        <w:tc>
          <w:tcPr>
            <w:tcW w:w="3744"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jc w:val="center"/>
            </w:pPr>
            <w:proofErr w:type="spellStart"/>
            <w:r>
              <w:rPr>
                <w:b/>
                <w:lang w:val="ru-RU"/>
              </w:rPr>
              <w:t>Description</w:t>
            </w:r>
            <w:proofErr w:type="spellEnd"/>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Tabletext"/>
              <w:snapToGrid w:val="0"/>
              <w:jc w:val="center"/>
            </w:pPr>
            <w:proofErr w:type="spellStart"/>
            <w:r>
              <w:rPr>
                <w:b/>
                <w:lang w:val="ru-RU"/>
              </w:rPr>
              <w:t>Author</w:t>
            </w:r>
            <w:proofErr w:type="spellEnd"/>
          </w:p>
        </w:tc>
      </w:tr>
      <w:tr w:rsidR="00E153B7" w:rsidRPr="002E387F" w:rsidTr="000E110D">
        <w:tc>
          <w:tcPr>
            <w:tcW w:w="2304"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pPr>
            <w:r>
              <w:rPr>
                <w:lang w:val="ru-RU"/>
              </w:rPr>
              <w:t>&lt;24/10/2016&gt;</w:t>
            </w:r>
          </w:p>
        </w:tc>
        <w:tc>
          <w:tcPr>
            <w:tcW w:w="1152" w:type="dxa"/>
            <w:tcBorders>
              <w:top w:val="single" w:sz="6" w:space="0" w:color="000000"/>
              <w:left w:val="single" w:sz="6" w:space="0" w:color="000000"/>
              <w:bottom w:val="single" w:sz="6" w:space="0" w:color="000000"/>
            </w:tcBorders>
            <w:shd w:val="clear" w:color="auto" w:fill="auto"/>
          </w:tcPr>
          <w:p w:rsidR="00E153B7" w:rsidRDefault="00E153B7" w:rsidP="000E110D">
            <w:pPr>
              <w:pStyle w:val="Tabletext"/>
              <w:snapToGrid w:val="0"/>
            </w:pPr>
            <w:r>
              <w:rPr>
                <w:lang w:val="ru-RU"/>
              </w:rPr>
              <w:t>&lt;1.0&gt;</w:t>
            </w:r>
          </w:p>
        </w:tc>
        <w:tc>
          <w:tcPr>
            <w:tcW w:w="3744" w:type="dxa"/>
            <w:tcBorders>
              <w:top w:val="single" w:sz="6" w:space="0" w:color="000000"/>
              <w:left w:val="single" w:sz="6" w:space="0" w:color="000000"/>
              <w:bottom w:val="single" w:sz="6" w:space="0" w:color="000000"/>
            </w:tcBorders>
            <w:shd w:val="clear" w:color="auto" w:fill="auto"/>
          </w:tcPr>
          <w:p w:rsidR="00E153B7" w:rsidRPr="00E153B7" w:rsidRDefault="00E153B7" w:rsidP="000E110D">
            <w:pPr>
              <w:pStyle w:val="Tabletext"/>
              <w:snapToGrid w:val="0"/>
              <w:rPr>
                <w:lang w:val="ru-RU"/>
              </w:rPr>
            </w:pPr>
            <w:r>
              <w:rPr>
                <w:lang w:val="ru-RU"/>
              </w:rPr>
              <w:t xml:space="preserve">&lt;Проверка программы </w:t>
            </w:r>
            <w:proofErr w:type="gramStart"/>
            <w:r>
              <w:rPr>
                <w:lang w:val="ru-RU"/>
              </w:rPr>
              <w:t>“</w:t>
            </w:r>
            <w:r w:rsidR="002E387F" w:rsidRPr="002E387F">
              <w:rPr>
                <w:lang w:val="ru-RU"/>
              </w:rPr>
              <w:t xml:space="preserve"> </w:t>
            </w:r>
            <w:proofErr w:type="spellStart"/>
            <w:r w:rsidR="002E387F" w:rsidRPr="002E387F">
              <w:rPr>
                <w:lang w:val="ru-RU"/>
              </w:rPr>
              <w:t>Easy</w:t>
            </w:r>
            <w:proofErr w:type="spellEnd"/>
            <w:proofErr w:type="gramEnd"/>
            <w:r w:rsidR="002E387F" w:rsidRPr="002E387F">
              <w:rPr>
                <w:lang w:val="ru-RU"/>
              </w:rPr>
              <w:t xml:space="preserve"> </w:t>
            </w:r>
            <w:proofErr w:type="spellStart"/>
            <w:r w:rsidR="002E387F" w:rsidRPr="002E387F">
              <w:rPr>
                <w:lang w:val="ru-RU"/>
              </w:rPr>
              <w:t>Go</w:t>
            </w:r>
            <w:proofErr w:type="spellEnd"/>
            <w:r w:rsidR="002E387F" w:rsidRPr="002E387F">
              <w:rPr>
                <w:lang w:val="ru-RU"/>
              </w:rPr>
              <w:t xml:space="preserve"> </w:t>
            </w:r>
            <w:r>
              <w:rPr>
                <w:lang w:val="ru-RU"/>
              </w:rPr>
              <w:t>” на наличие багов&gt;</w:t>
            </w:r>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Pr="00942553" w:rsidRDefault="00E153B7" w:rsidP="00942553">
            <w:pPr>
              <w:pStyle w:val="Tabletext"/>
              <w:snapToGrid w:val="0"/>
            </w:pPr>
            <w:r w:rsidRPr="00942553">
              <w:t>&lt;</w:t>
            </w:r>
            <w:r w:rsidR="002E387F">
              <w:rPr>
                <w:lang w:val="ru-RU"/>
              </w:rPr>
              <w:t>Петренко</w:t>
            </w:r>
            <w:r w:rsidR="002E387F" w:rsidRPr="00942553">
              <w:t xml:space="preserve"> </w:t>
            </w:r>
            <w:r w:rsidR="002E387F">
              <w:rPr>
                <w:lang w:val="ru-RU"/>
              </w:rPr>
              <w:t>И</w:t>
            </w:r>
            <w:r w:rsidR="002E387F" w:rsidRPr="00942553">
              <w:t>.</w:t>
            </w:r>
            <w:r w:rsidR="00942553">
              <w:t xml:space="preserve">, </w:t>
            </w:r>
            <w:proofErr w:type="spellStart"/>
            <w:r w:rsidR="00942553">
              <w:rPr>
                <w:lang w:val="uk-UA"/>
              </w:rPr>
              <w:t>Камянский</w:t>
            </w:r>
            <w:proofErr w:type="spellEnd"/>
            <w:r w:rsidR="00942553">
              <w:rPr>
                <w:lang w:val="uk-UA"/>
              </w:rPr>
              <w:t xml:space="preserve"> И.</w:t>
            </w:r>
            <w:r w:rsidR="002E387F" w:rsidRPr="00942553">
              <w:t xml:space="preserve"> </w:t>
            </w:r>
            <w:r w:rsidRPr="00942553">
              <w:t>&gt;</w:t>
            </w:r>
          </w:p>
        </w:tc>
      </w:tr>
      <w:tr w:rsidR="00E153B7" w:rsidRPr="002E387F" w:rsidTr="000E110D">
        <w:tc>
          <w:tcPr>
            <w:tcW w:w="2304" w:type="dxa"/>
            <w:tcBorders>
              <w:top w:val="single" w:sz="6" w:space="0" w:color="000000"/>
              <w:left w:val="single" w:sz="6" w:space="0" w:color="000000"/>
              <w:bottom w:val="single" w:sz="6" w:space="0" w:color="000000"/>
            </w:tcBorders>
            <w:shd w:val="clear" w:color="auto" w:fill="auto"/>
          </w:tcPr>
          <w:p w:rsidR="00E153B7" w:rsidRPr="00942553" w:rsidRDefault="00E153B7" w:rsidP="000E110D">
            <w:pPr>
              <w:pStyle w:val="Tabletext"/>
              <w:snapToGrid w:val="0"/>
            </w:pPr>
          </w:p>
        </w:tc>
        <w:tc>
          <w:tcPr>
            <w:tcW w:w="1152" w:type="dxa"/>
            <w:tcBorders>
              <w:top w:val="single" w:sz="6" w:space="0" w:color="000000"/>
              <w:left w:val="single" w:sz="6" w:space="0" w:color="000000"/>
              <w:bottom w:val="single" w:sz="6" w:space="0" w:color="000000"/>
            </w:tcBorders>
            <w:shd w:val="clear" w:color="auto" w:fill="auto"/>
          </w:tcPr>
          <w:p w:rsidR="00E153B7" w:rsidRPr="00942553" w:rsidRDefault="00E153B7" w:rsidP="000E110D">
            <w:pPr>
              <w:pStyle w:val="Tabletext"/>
              <w:snapToGrid w:val="0"/>
            </w:pPr>
          </w:p>
        </w:tc>
        <w:tc>
          <w:tcPr>
            <w:tcW w:w="3744" w:type="dxa"/>
            <w:tcBorders>
              <w:top w:val="single" w:sz="6" w:space="0" w:color="000000"/>
              <w:left w:val="single" w:sz="6" w:space="0" w:color="000000"/>
              <w:bottom w:val="single" w:sz="6" w:space="0" w:color="000000"/>
            </w:tcBorders>
            <w:shd w:val="clear" w:color="auto" w:fill="auto"/>
          </w:tcPr>
          <w:p w:rsidR="00E153B7" w:rsidRPr="00942553" w:rsidRDefault="00E153B7" w:rsidP="000E110D">
            <w:pPr>
              <w:pStyle w:val="Tabletext"/>
              <w:snapToGrid w:val="0"/>
            </w:pPr>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Pr="00942553" w:rsidRDefault="00E153B7" w:rsidP="000E110D">
            <w:pPr>
              <w:pStyle w:val="Tabletext"/>
              <w:snapToGrid w:val="0"/>
            </w:pPr>
          </w:p>
        </w:tc>
      </w:tr>
      <w:tr w:rsidR="00E153B7" w:rsidRPr="002E387F" w:rsidTr="000E110D">
        <w:tc>
          <w:tcPr>
            <w:tcW w:w="2304" w:type="dxa"/>
            <w:tcBorders>
              <w:top w:val="single" w:sz="6" w:space="0" w:color="000000"/>
              <w:left w:val="single" w:sz="6" w:space="0" w:color="000000"/>
              <w:bottom w:val="single" w:sz="6" w:space="0" w:color="000000"/>
            </w:tcBorders>
            <w:shd w:val="clear" w:color="auto" w:fill="auto"/>
          </w:tcPr>
          <w:p w:rsidR="00E153B7" w:rsidRPr="00942553" w:rsidRDefault="00E153B7" w:rsidP="000E110D">
            <w:pPr>
              <w:pStyle w:val="Tabletext"/>
              <w:snapToGrid w:val="0"/>
            </w:pPr>
          </w:p>
        </w:tc>
        <w:tc>
          <w:tcPr>
            <w:tcW w:w="1152" w:type="dxa"/>
            <w:tcBorders>
              <w:top w:val="single" w:sz="6" w:space="0" w:color="000000"/>
              <w:left w:val="single" w:sz="6" w:space="0" w:color="000000"/>
              <w:bottom w:val="single" w:sz="6" w:space="0" w:color="000000"/>
            </w:tcBorders>
            <w:shd w:val="clear" w:color="auto" w:fill="auto"/>
          </w:tcPr>
          <w:p w:rsidR="00E153B7" w:rsidRPr="00942553" w:rsidRDefault="00E153B7" w:rsidP="000E110D">
            <w:pPr>
              <w:pStyle w:val="Tabletext"/>
              <w:snapToGrid w:val="0"/>
            </w:pPr>
          </w:p>
        </w:tc>
        <w:tc>
          <w:tcPr>
            <w:tcW w:w="3744" w:type="dxa"/>
            <w:tcBorders>
              <w:top w:val="single" w:sz="6" w:space="0" w:color="000000"/>
              <w:left w:val="single" w:sz="6" w:space="0" w:color="000000"/>
              <w:bottom w:val="single" w:sz="6" w:space="0" w:color="000000"/>
            </w:tcBorders>
            <w:shd w:val="clear" w:color="auto" w:fill="auto"/>
          </w:tcPr>
          <w:p w:rsidR="00E153B7" w:rsidRPr="00942553" w:rsidRDefault="00E153B7" w:rsidP="000E110D">
            <w:pPr>
              <w:pStyle w:val="Tabletext"/>
              <w:snapToGrid w:val="0"/>
            </w:pPr>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Pr="00942553" w:rsidRDefault="00E153B7" w:rsidP="000E110D">
            <w:pPr>
              <w:pStyle w:val="Tabletext"/>
              <w:snapToGrid w:val="0"/>
            </w:pPr>
          </w:p>
        </w:tc>
      </w:tr>
      <w:tr w:rsidR="00E153B7" w:rsidRPr="002E387F" w:rsidTr="000E110D">
        <w:tc>
          <w:tcPr>
            <w:tcW w:w="2304" w:type="dxa"/>
            <w:tcBorders>
              <w:top w:val="single" w:sz="6" w:space="0" w:color="000000"/>
              <w:left w:val="single" w:sz="6" w:space="0" w:color="000000"/>
              <w:bottom w:val="single" w:sz="6" w:space="0" w:color="000000"/>
            </w:tcBorders>
            <w:shd w:val="clear" w:color="auto" w:fill="auto"/>
          </w:tcPr>
          <w:p w:rsidR="00E153B7" w:rsidRPr="00942553" w:rsidRDefault="00E153B7" w:rsidP="000E110D">
            <w:pPr>
              <w:pStyle w:val="Tabletext"/>
              <w:snapToGrid w:val="0"/>
            </w:pPr>
          </w:p>
        </w:tc>
        <w:tc>
          <w:tcPr>
            <w:tcW w:w="1152" w:type="dxa"/>
            <w:tcBorders>
              <w:top w:val="single" w:sz="6" w:space="0" w:color="000000"/>
              <w:left w:val="single" w:sz="6" w:space="0" w:color="000000"/>
              <w:bottom w:val="single" w:sz="6" w:space="0" w:color="000000"/>
            </w:tcBorders>
            <w:shd w:val="clear" w:color="auto" w:fill="auto"/>
          </w:tcPr>
          <w:p w:rsidR="00E153B7" w:rsidRPr="00942553" w:rsidRDefault="00E153B7" w:rsidP="000E110D">
            <w:pPr>
              <w:pStyle w:val="Tabletext"/>
              <w:snapToGrid w:val="0"/>
            </w:pPr>
          </w:p>
        </w:tc>
        <w:tc>
          <w:tcPr>
            <w:tcW w:w="3744" w:type="dxa"/>
            <w:tcBorders>
              <w:top w:val="single" w:sz="6" w:space="0" w:color="000000"/>
              <w:left w:val="single" w:sz="6" w:space="0" w:color="000000"/>
              <w:bottom w:val="single" w:sz="6" w:space="0" w:color="000000"/>
            </w:tcBorders>
            <w:shd w:val="clear" w:color="auto" w:fill="auto"/>
          </w:tcPr>
          <w:p w:rsidR="00E153B7" w:rsidRPr="00942553" w:rsidRDefault="00E153B7" w:rsidP="000E110D">
            <w:pPr>
              <w:pStyle w:val="Tabletext"/>
              <w:snapToGrid w:val="0"/>
            </w:pPr>
          </w:p>
        </w:tc>
        <w:tc>
          <w:tcPr>
            <w:tcW w:w="2364" w:type="dxa"/>
            <w:tcBorders>
              <w:top w:val="single" w:sz="6" w:space="0" w:color="000000"/>
              <w:left w:val="single" w:sz="6" w:space="0" w:color="000000"/>
              <w:bottom w:val="single" w:sz="6" w:space="0" w:color="000000"/>
              <w:right w:val="single" w:sz="6" w:space="0" w:color="000000"/>
            </w:tcBorders>
            <w:shd w:val="clear" w:color="auto" w:fill="auto"/>
          </w:tcPr>
          <w:p w:rsidR="00E153B7" w:rsidRPr="00942553" w:rsidRDefault="00E153B7" w:rsidP="000E110D">
            <w:pPr>
              <w:pStyle w:val="Tabletext"/>
              <w:snapToGrid w:val="0"/>
            </w:pPr>
          </w:p>
        </w:tc>
      </w:tr>
    </w:tbl>
    <w:p w:rsidR="00E153B7" w:rsidRPr="00942553" w:rsidRDefault="00E153B7" w:rsidP="00E153B7"/>
    <w:p w:rsidR="00E153B7" w:rsidRDefault="00E153B7" w:rsidP="00E153B7">
      <w:pPr>
        <w:pStyle w:val="a6"/>
        <w:pageBreakBefore/>
        <w:sectPr w:rsidR="00E153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lastRenderedPageBreak/>
        <w:t>Table</w:t>
      </w:r>
      <w:r>
        <w:rPr>
          <w:rFonts w:eastAsia="Arial"/>
        </w:rPr>
        <w:t xml:space="preserve"> </w:t>
      </w:r>
      <w:r>
        <w:t>of</w:t>
      </w:r>
      <w:r>
        <w:rPr>
          <w:rFonts w:eastAsia="Arial"/>
        </w:rPr>
        <w:t xml:space="preserve"> </w:t>
      </w:r>
      <w:r>
        <w:t>Contents</w:t>
      </w:r>
    </w:p>
    <w:p w:rsidR="00E153B7" w:rsidRDefault="00E153B7" w:rsidP="00E153B7">
      <w:pPr>
        <w:pStyle w:val="11"/>
      </w:pPr>
      <w:r>
        <w:lastRenderedPageBreak/>
        <w:t>1. Introduction</w:t>
      </w:r>
      <w:r>
        <w:tab/>
        <w:t>4</w:t>
      </w:r>
    </w:p>
    <w:p w:rsidR="00E153B7" w:rsidRDefault="00E153B7" w:rsidP="00E153B7">
      <w:pPr>
        <w:pStyle w:val="21"/>
      </w:pPr>
      <w:r>
        <w:t>1.1 Purpose</w:t>
      </w:r>
      <w:r>
        <w:tab/>
        <w:t>4</w:t>
      </w:r>
    </w:p>
    <w:p w:rsidR="00E153B7" w:rsidRDefault="00E153B7" w:rsidP="00E153B7">
      <w:pPr>
        <w:pStyle w:val="21"/>
      </w:pPr>
      <w:r>
        <w:t>1.2 Background</w:t>
      </w:r>
      <w:r>
        <w:tab/>
        <w:t>4</w:t>
      </w:r>
    </w:p>
    <w:p w:rsidR="00E153B7" w:rsidRDefault="00E153B7" w:rsidP="00E153B7">
      <w:pPr>
        <w:pStyle w:val="21"/>
      </w:pPr>
      <w:r>
        <w:t>1.3 Scope</w:t>
      </w:r>
      <w:r>
        <w:tab/>
        <w:t>4</w:t>
      </w:r>
    </w:p>
    <w:p w:rsidR="00E153B7" w:rsidRDefault="00E153B7" w:rsidP="00E153B7">
      <w:pPr>
        <w:pStyle w:val="21"/>
      </w:pPr>
      <w:r>
        <w:t>1.4 Project Identification</w:t>
      </w:r>
      <w:r>
        <w:tab/>
        <w:t>5</w:t>
      </w:r>
    </w:p>
    <w:p w:rsidR="00E153B7" w:rsidRDefault="00E153B7" w:rsidP="00E153B7">
      <w:pPr>
        <w:pStyle w:val="11"/>
      </w:pPr>
      <w:r>
        <w:t>2. Requirements for Test</w:t>
      </w:r>
      <w:r>
        <w:tab/>
        <w:t>5</w:t>
      </w:r>
    </w:p>
    <w:p w:rsidR="00E153B7" w:rsidRDefault="00E153B7" w:rsidP="00E153B7">
      <w:pPr>
        <w:pStyle w:val="11"/>
      </w:pPr>
      <w:r>
        <w:t>3. Test Strategy</w:t>
      </w:r>
      <w:r>
        <w:tab/>
        <w:t>5</w:t>
      </w:r>
    </w:p>
    <w:p w:rsidR="00E153B7" w:rsidRDefault="00E153B7" w:rsidP="00E153B7">
      <w:pPr>
        <w:pStyle w:val="21"/>
      </w:pPr>
      <w:r>
        <w:t>3.1 Testing Types</w:t>
      </w:r>
      <w:r>
        <w:tab/>
        <w:t>5</w:t>
      </w:r>
    </w:p>
    <w:p w:rsidR="00E153B7" w:rsidRDefault="00E153B7" w:rsidP="00E153B7">
      <w:pPr>
        <w:pStyle w:val="31"/>
      </w:pPr>
      <w:r>
        <w:t>3.1.1 Data and Database Integrity Testing</w:t>
      </w:r>
      <w:r>
        <w:tab/>
        <w:t>5</w:t>
      </w:r>
    </w:p>
    <w:p w:rsidR="00E153B7" w:rsidRDefault="00E153B7" w:rsidP="00E153B7">
      <w:pPr>
        <w:pStyle w:val="31"/>
      </w:pPr>
      <w:r>
        <w:t>3.1.2 Function Testing</w:t>
      </w:r>
      <w:r>
        <w:tab/>
        <w:t>6</w:t>
      </w:r>
    </w:p>
    <w:p w:rsidR="00E153B7" w:rsidRDefault="00E153B7" w:rsidP="00E153B7">
      <w:pPr>
        <w:pStyle w:val="31"/>
      </w:pPr>
      <w:r>
        <w:t>3.1.3 Business Cycle Testing</w:t>
      </w:r>
      <w:r>
        <w:tab/>
        <w:t>7</w:t>
      </w:r>
    </w:p>
    <w:p w:rsidR="00E153B7" w:rsidRDefault="00E153B7" w:rsidP="00E153B7">
      <w:pPr>
        <w:pStyle w:val="31"/>
      </w:pPr>
      <w:r>
        <w:t>3.1.4 User Interface Testing</w:t>
      </w:r>
      <w:r>
        <w:tab/>
        <w:t>8</w:t>
      </w:r>
    </w:p>
    <w:p w:rsidR="00E153B7" w:rsidRDefault="00E153B7" w:rsidP="00E153B7">
      <w:pPr>
        <w:pStyle w:val="31"/>
      </w:pPr>
      <w:r>
        <w:t xml:space="preserve">3.1.5 Performance Profiling </w:t>
      </w:r>
      <w:r>
        <w:tab/>
        <w:t>9</w:t>
      </w:r>
    </w:p>
    <w:p w:rsidR="00E153B7" w:rsidRDefault="00E153B7" w:rsidP="00E153B7">
      <w:pPr>
        <w:pStyle w:val="31"/>
      </w:pPr>
      <w:r>
        <w:t>3.1.6 Load Testing</w:t>
      </w:r>
      <w:r>
        <w:tab/>
        <w:t>10</w:t>
      </w:r>
    </w:p>
    <w:p w:rsidR="00E153B7" w:rsidRDefault="00E153B7" w:rsidP="00E153B7">
      <w:pPr>
        <w:pStyle w:val="31"/>
      </w:pPr>
      <w:r>
        <w:t>3.1.7 Stress Testing</w:t>
      </w:r>
      <w:r>
        <w:tab/>
        <w:t>11</w:t>
      </w:r>
    </w:p>
    <w:p w:rsidR="00E153B7" w:rsidRDefault="00E153B7" w:rsidP="00E153B7">
      <w:pPr>
        <w:pStyle w:val="31"/>
      </w:pPr>
      <w:r>
        <w:t>3.1.8 Volume Testing</w:t>
      </w:r>
      <w:r>
        <w:tab/>
        <w:t>12</w:t>
      </w:r>
    </w:p>
    <w:p w:rsidR="00E153B7" w:rsidRDefault="00E153B7" w:rsidP="00E153B7">
      <w:pPr>
        <w:pStyle w:val="31"/>
      </w:pPr>
      <w:r>
        <w:t>3.1.9 Security and Access Control Testing</w:t>
      </w:r>
      <w:r>
        <w:tab/>
        <w:t>13</w:t>
      </w:r>
    </w:p>
    <w:p w:rsidR="00E153B7" w:rsidRDefault="00E153B7" w:rsidP="00E153B7">
      <w:pPr>
        <w:pStyle w:val="31"/>
      </w:pPr>
      <w:r>
        <w:t>3.1.10 Failover and Recovery Testing</w:t>
      </w:r>
      <w:r>
        <w:tab/>
        <w:t>14</w:t>
      </w:r>
    </w:p>
    <w:p w:rsidR="00E153B7" w:rsidRDefault="00E153B7" w:rsidP="00E153B7">
      <w:pPr>
        <w:pStyle w:val="31"/>
      </w:pPr>
      <w:r>
        <w:t>3.1.11 Configuration Testing</w:t>
      </w:r>
      <w:r>
        <w:tab/>
        <w:t>16</w:t>
      </w:r>
    </w:p>
    <w:p w:rsidR="00E153B7" w:rsidRDefault="00E153B7" w:rsidP="00E153B7">
      <w:pPr>
        <w:pStyle w:val="31"/>
      </w:pPr>
      <w:r>
        <w:t>3.1.12 Installation Testing</w:t>
      </w:r>
      <w:r>
        <w:tab/>
        <w:t>17</w:t>
      </w:r>
    </w:p>
    <w:p w:rsidR="00E153B7" w:rsidRDefault="00E153B7" w:rsidP="00E153B7">
      <w:pPr>
        <w:pStyle w:val="21"/>
      </w:pPr>
      <w:r>
        <w:t>3.2 Tools</w:t>
      </w:r>
      <w:r>
        <w:tab/>
        <w:t>18</w:t>
      </w:r>
    </w:p>
    <w:p w:rsidR="00E153B7" w:rsidRDefault="00E153B7" w:rsidP="00E153B7">
      <w:pPr>
        <w:pStyle w:val="11"/>
      </w:pPr>
      <w:r>
        <w:t>4. Resources</w:t>
      </w:r>
      <w:r>
        <w:tab/>
        <w:t>19</w:t>
      </w:r>
    </w:p>
    <w:p w:rsidR="00E153B7" w:rsidRDefault="00E153B7" w:rsidP="00E153B7">
      <w:pPr>
        <w:pStyle w:val="21"/>
      </w:pPr>
      <w:r>
        <w:t>4.1 Roles</w:t>
      </w:r>
      <w:r>
        <w:tab/>
        <w:t>19</w:t>
      </w:r>
    </w:p>
    <w:p w:rsidR="00E153B7" w:rsidRDefault="00E153B7" w:rsidP="00E153B7">
      <w:pPr>
        <w:pStyle w:val="21"/>
      </w:pPr>
      <w:r>
        <w:t>4.2 System</w:t>
      </w:r>
      <w:r>
        <w:tab/>
        <w:t>20</w:t>
      </w:r>
    </w:p>
    <w:p w:rsidR="00E153B7" w:rsidRDefault="00E153B7" w:rsidP="00E153B7">
      <w:pPr>
        <w:pStyle w:val="11"/>
      </w:pPr>
      <w:r>
        <w:t>5. Project Milestones</w:t>
      </w:r>
      <w:r>
        <w:tab/>
        <w:t>21</w:t>
      </w:r>
    </w:p>
    <w:p w:rsidR="00E153B7" w:rsidRDefault="00E153B7" w:rsidP="00E153B7">
      <w:pPr>
        <w:pStyle w:val="11"/>
      </w:pPr>
      <w:r>
        <w:t>6. Deliverables</w:t>
      </w:r>
      <w:r>
        <w:tab/>
        <w:t>21</w:t>
      </w:r>
    </w:p>
    <w:p w:rsidR="00E153B7" w:rsidRDefault="00E153B7" w:rsidP="00E153B7">
      <w:pPr>
        <w:pStyle w:val="21"/>
      </w:pPr>
      <w:r>
        <w:t>6.1 Test Model</w:t>
      </w:r>
      <w:r>
        <w:tab/>
        <w:t>21</w:t>
      </w:r>
    </w:p>
    <w:p w:rsidR="00E153B7" w:rsidRDefault="00E153B7" w:rsidP="00E153B7">
      <w:pPr>
        <w:pStyle w:val="21"/>
      </w:pPr>
      <w:r>
        <w:t>6.2  Test Logs</w:t>
      </w:r>
      <w:r>
        <w:tab/>
        <w:t>21</w:t>
      </w:r>
    </w:p>
    <w:p w:rsidR="00E153B7" w:rsidRDefault="00E153B7" w:rsidP="00E153B7">
      <w:pPr>
        <w:pStyle w:val="MainTitle"/>
        <w:pageBreakBefore/>
        <w:tabs>
          <w:tab w:val="left" w:pos="432"/>
          <w:tab w:val="right" w:pos="9360"/>
        </w:tabs>
        <w:ind w:left="450" w:firstLine="450"/>
        <w:rPr>
          <w:lang w:val="ru-RU"/>
        </w:rPr>
      </w:pPr>
      <w:r>
        <w:rPr>
          <w:lang w:val="ru-RU"/>
        </w:rPr>
        <w:lastRenderedPageBreak/>
        <w:fldChar w:fldCharType="begin"/>
      </w:r>
      <w:r>
        <w:rPr>
          <w:lang w:val="ru-RU"/>
        </w:rPr>
        <w:instrText xml:space="preserve"> TITLE </w:instrText>
      </w:r>
      <w:r>
        <w:rPr>
          <w:lang w:val="ru-RU"/>
        </w:rPr>
        <w:fldChar w:fldCharType="separate"/>
      </w:r>
      <w:proofErr w:type="spellStart"/>
      <w:r>
        <w:rPr>
          <w:lang w:val="ru-RU"/>
        </w:rPr>
        <w:t>Test</w:t>
      </w:r>
      <w:proofErr w:type="spellEnd"/>
      <w:r>
        <w:rPr>
          <w:lang w:val="ru-RU"/>
        </w:rPr>
        <w:t xml:space="preserve"> </w:t>
      </w:r>
      <w:proofErr w:type="spellStart"/>
      <w:r>
        <w:rPr>
          <w:lang w:val="ru-RU"/>
        </w:rPr>
        <w:t>Plan</w:t>
      </w:r>
      <w:proofErr w:type="spellEnd"/>
      <w:r>
        <w:rPr>
          <w:lang w:val="ru-RU"/>
        </w:rPr>
        <w:fldChar w:fldCharType="end"/>
      </w:r>
    </w:p>
    <w:p w:rsidR="00E153B7" w:rsidRDefault="00E153B7" w:rsidP="00E153B7">
      <w:pPr>
        <w:pStyle w:val="1"/>
      </w:pPr>
      <w:proofErr w:type="spellStart"/>
      <w:r>
        <w:rPr>
          <w:lang w:val="ru-RU"/>
        </w:rPr>
        <w:t>Introduction</w:t>
      </w:r>
      <w:proofErr w:type="spellEnd"/>
    </w:p>
    <w:p w:rsidR="00E153B7" w:rsidRDefault="00E153B7" w:rsidP="00E153B7">
      <w:pPr>
        <w:pStyle w:val="2"/>
      </w:pPr>
      <w:proofErr w:type="spellStart"/>
      <w:r>
        <w:rPr>
          <w:lang w:val="ru-RU"/>
        </w:rPr>
        <w:t>Purpose</w:t>
      </w:r>
      <w:proofErr w:type="spellEnd"/>
    </w:p>
    <w:p w:rsidR="00E153B7" w:rsidRDefault="00E153B7" w:rsidP="00E153B7">
      <w:pPr>
        <w:pStyle w:val="a4"/>
        <w:ind w:left="0"/>
      </w:pPr>
      <w:r>
        <w:t xml:space="preserve">This Test Plan document for the Testing </w:t>
      </w:r>
      <w:proofErr w:type="gramStart"/>
      <w:r>
        <w:t>of</w:t>
      </w:r>
      <w:r w:rsidR="002E387F" w:rsidRPr="002E387F">
        <w:t xml:space="preserve">  </w:t>
      </w:r>
      <w:r w:rsidR="002E387F">
        <w:t>“</w:t>
      </w:r>
      <w:proofErr w:type="gramEnd"/>
      <w:r>
        <w:t xml:space="preserve"> </w:t>
      </w:r>
      <w:r w:rsidR="002E387F" w:rsidRPr="002E387F">
        <w:t xml:space="preserve">Easy Go </w:t>
      </w:r>
      <w:r>
        <w:t>” supports the following objectives:</w:t>
      </w:r>
    </w:p>
    <w:p w:rsidR="00E153B7" w:rsidRDefault="00E153B7" w:rsidP="002E387F">
      <w:pPr>
        <w:numPr>
          <w:ilvl w:val="0"/>
          <w:numId w:val="2"/>
        </w:numPr>
        <w:snapToGrid w:val="0"/>
        <w:rPr>
          <w:lang w:val="ru-RU"/>
        </w:rPr>
      </w:pPr>
      <w:proofErr w:type="gramStart"/>
      <w:r>
        <w:rPr>
          <w:lang w:val="ru-RU"/>
        </w:rPr>
        <w:t>“</w:t>
      </w:r>
      <w:r w:rsidR="002E387F" w:rsidRPr="002E387F">
        <w:rPr>
          <w:lang w:val="ru-RU"/>
        </w:rPr>
        <w:t xml:space="preserve"> </w:t>
      </w:r>
      <w:proofErr w:type="spellStart"/>
      <w:r w:rsidR="002E387F" w:rsidRPr="002E387F">
        <w:rPr>
          <w:lang w:val="ru-RU"/>
        </w:rPr>
        <w:t>Easy</w:t>
      </w:r>
      <w:proofErr w:type="spellEnd"/>
      <w:proofErr w:type="gramEnd"/>
      <w:r w:rsidR="002E387F" w:rsidRPr="002E387F">
        <w:rPr>
          <w:lang w:val="ru-RU"/>
        </w:rPr>
        <w:t xml:space="preserve"> </w:t>
      </w:r>
      <w:proofErr w:type="spellStart"/>
      <w:r w:rsidR="002E387F" w:rsidRPr="002E387F">
        <w:rPr>
          <w:lang w:val="ru-RU"/>
        </w:rPr>
        <w:t>Go</w:t>
      </w:r>
      <w:proofErr w:type="spellEnd"/>
      <w:r w:rsidR="002E387F" w:rsidRPr="002E387F">
        <w:rPr>
          <w:lang w:val="ru-RU"/>
        </w:rPr>
        <w:t xml:space="preserve"> </w:t>
      </w:r>
      <w:r>
        <w:rPr>
          <w:lang w:val="ru-RU"/>
        </w:rPr>
        <w:t xml:space="preserve">” это программа </w:t>
      </w:r>
      <w:r w:rsidR="002E387F">
        <w:rPr>
          <w:lang w:val="ru-RU"/>
        </w:rPr>
        <w:t>позволяет</w:t>
      </w:r>
      <w:r w:rsidR="002E387F" w:rsidRPr="002E387F">
        <w:rPr>
          <w:lang w:val="ru-RU"/>
        </w:rPr>
        <w:t xml:space="preserve"> пользователям создавать свои карты кафе, </w:t>
      </w:r>
      <w:proofErr w:type="spellStart"/>
      <w:r w:rsidR="002E387F" w:rsidRPr="002E387F">
        <w:rPr>
          <w:lang w:val="ru-RU"/>
        </w:rPr>
        <w:t>Wi-Fi</w:t>
      </w:r>
      <w:proofErr w:type="spellEnd"/>
      <w:r w:rsidR="002E387F" w:rsidRPr="002E387F">
        <w:rPr>
          <w:lang w:val="ru-RU"/>
        </w:rPr>
        <w:t xml:space="preserve">, автоматов воды и т. д. </w:t>
      </w:r>
      <w:r w:rsidR="002E387F">
        <w:rPr>
          <w:lang w:val="ru-RU"/>
        </w:rPr>
        <w:t>.</w:t>
      </w:r>
      <w:r>
        <w:rPr>
          <w:lang w:val="ru-RU"/>
        </w:rPr>
        <w:t xml:space="preserve">Основные функции </w:t>
      </w:r>
      <w:r w:rsidR="002E387F" w:rsidRPr="002E387F">
        <w:rPr>
          <w:lang w:val="ru-RU"/>
        </w:rPr>
        <w:t xml:space="preserve">“ </w:t>
      </w:r>
      <w:r w:rsidR="002E387F" w:rsidRPr="002E387F">
        <w:t>Easy</w:t>
      </w:r>
      <w:r w:rsidR="002E387F" w:rsidRPr="002E387F">
        <w:rPr>
          <w:lang w:val="ru-RU"/>
        </w:rPr>
        <w:t xml:space="preserve"> </w:t>
      </w:r>
      <w:r w:rsidR="002E387F" w:rsidRPr="002E387F">
        <w:t>Go</w:t>
      </w:r>
      <w:r w:rsidR="002E387F" w:rsidRPr="002E387F">
        <w:rPr>
          <w:lang w:val="ru-RU"/>
        </w:rPr>
        <w:t xml:space="preserve"> ”</w:t>
      </w:r>
      <w:r>
        <w:rPr>
          <w:lang w:val="ru-RU"/>
        </w:rPr>
        <w:t>:</w:t>
      </w:r>
    </w:p>
    <w:p w:rsidR="002E387F" w:rsidRPr="002E387F" w:rsidRDefault="002E387F" w:rsidP="002E387F">
      <w:pPr>
        <w:snapToGrid w:val="0"/>
        <w:ind w:left="1080"/>
        <w:rPr>
          <w:lang w:val="ru-RU"/>
        </w:rPr>
      </w:pPr>
      <w:r>
        <w:rPr>
          <w:lang w:val="ru-RU"/>
        </w:rPr>
        <w:t>1.</w:t>
      </w:r>
      <w:r w:rsidRPr="002E387F">
        <w:rPr>
          <w:lang w:val="ru-RU"/>
        </w:rPr>
        <w:t xml:space="preserve"> Возможность отмечать на картах кафе, </w:t>
      </w:r>
      <w:proofErr w:type="spellStart"/>
      <w:r w:rsidRPr="002E387F">
        <w:rPr>
          <w:lang w:val="ru-RU"/>
        </w:rPr>
        <w:t>Wi-Fi</w:t>
      </w:r>
      <w:proofErr w:type="spellEnd"/>
      <w:r w:rsidRPr="002E387F">
        <w:rPr>
          <w:lang w:val="ru-RU"/>
        </w:rPr>
        <w:t>, автоматы воды, киоски.</w:t>
      </w:r>
    </w:p>
    <w:p w:rsidR="002E387F" w:rsidRPr="002E387F" w:rsidRDefault="002E387F" w:rsidP="002E387F">
      <w:pPr>
        <w:snapToGrid w:val="0"/>
        <w:ind w:left="1080"/>
        <w:rPr>
          <w:lang w:val="ru-RU"/>
        </w:rPr>
      </w:pPr>
      <w:r>
        <w:rPr>
          <w:lang w:val="ru-RU"/>
        </w:rPr>
        <w:t>2.</w:t>
      </w:r>
      <w:r w:rsidRPr="002E387F">
        <w:rPr>
          <w:lang w:val="ru-RU"/>
        </w:rPr>
        <w:t xml:space="preserve"> Возможность выбирать характеристики, которые описывают сущность.</w:t>
      </w:r>
    </w:p>
    <w:p w:rsidR="002E387F" w:rsidRPr="002E387F" w:rsidRDefault="002E387F" w:rsidP="002E387F">
      <w:pPr>
        <w:snapToGrid w:val="0"/>
        <w:ind w:left="1080"/>
        <w:rPr>
          <w:lang w:val="ru-RU"/>
        </w:rPr>
      </w:pPr>
      <w:r>
        <w:rPr>
          <w:lang w:val="ru-RU"/>
        </w:rPr>
        <w:t>3.</w:t>
      </w:r>
      <w:r w:rsidRPr="002E387F">
        <w:rPr>
          <w:lang w:val="ru-RU"/>
        </w:rPr>
        <w:t>Возможность осуществлять поиск и сортировку меток по пользовательским характеристикам.</w:t>
      </w:r>
    </w:p>
    <w:p w:rsidR="002E387F" w:rsidRPr="002E387F" w:rsidRDefault="002E387F" w:rsidP="002E387F">
      <w:pPr>
        <w:snapToGrid w:val="0"/>
        <w:ind w:left="1080"/>
        <w:rPr>
          <w:lang w:val="ru-RU"/>
        </w:rPr>
      </w:pPr>
      <w:r>
        <w:rPr>
          <w:lang w:val="ru-RU"/>
        </w:rPr>
        <w:t>4.</w:t>
      </w:r>
      <w:r w:rsidRPr="002E387F">
        <w:rPr>
          <w:lang w:val="ru-RU"/>
        </w:rPr>
        <w:t>Возможность редактирования меток.</w:t>
      </w:r>
    </w:p>
    <w:p w:rsidR="00E153B7" w:rsidRPr="00E153B7" w:rsidRDefault="002E387F" w:rsidP="002E387F">
      <w:pPr>
        <w:snapToGrid w:val="0"/>
        <w:ind w:left="1080"/>
        <w:rPr>
          <w:lang w:val="ru-RU"/>
        </w:rPr>
      </w:pPr>
      <w:r>
        <w:rPr>
          <w:lang w:val="ru-RU"/>
        </w:rPr>
        <w:t>5.</w:t>
      </w:r>
      <w:r w:rsidRPr="002E387F">
        <w:rPr>
          <w:lang w:val="ru-RU"/>
        </w:rPr>
        <w:t xml:space="preserve"> Поддержка английского языка.</w:t>
      </w:r>
    </w:p>
    <w:p w:rsidR="00E153B7" w:rsidRDefault="00E153B7" w:rsidP="00E153B7">
      <w:pPr>
        <w:numPr>
          <w:ilvl w:val="0"/>
          <w:numId w:val="4"/>
        </w:numPr>
        <w:snapToGrid w:val="0"/>
      </w:pPr>
      <w:r>
        <w:rPr>
          <w:lang w:val="ru-RU"/>
        </w:rPr>
        <w:t>Тест должен быть:</w:t>
      </w:r>
    </w:p>
    <w:p w:rsidR="00E153B7" w:rsidRDefault="00E153B7" w:rsidP="00E153B7">
      <w:pPr>
        <w:numPr>
          <w:ilvl w:val="0"/>
          <w:numId w:val="5"/>
        </w:numPr>
        <w:snapToGrid w:val="0"/>
      </w:pPr>
      <w:r>
        <w:rPr>
          <w:lang w:val="ru-RU"/>
        </w:rPr>
        <w:t>Легко воспроизводимым;</w:t>
      </w:r>
    </w:p>
    <w:p w:rsidR="00E153B7" w:rsidRDefault="00E153B7" w:rsidP="00E153B7">
      <w:pPr>
        <w:numPr>
          <w:ilvl w:val="0"/>
          <w:numId w:val="5"/>
        </w:numPr>
        <w:snapToGrid w:val="0"/>
      </w:pPr>
      <w:r>
        <w:rPr>
          <w:lang w:val="ru-RU"/>
        </w:rPr>
        <w:t>Покрывать основную функциональность программы;</w:t>
      </w:r>
    </w:p>
    <w:p w:rsidR="00E153B7" w:rsidRDefault="00E153B7" w:rsidP="00E153B7">
      <w:pPr>
        <w:numPr>
          <w:ilvl w:val="0"/>
          <w:numId w:val="5"/>
        </w:numPr>
        <w:snapToGrid w:val="0"/>
      </w:pPr>
      <w:r>
        <w:rPr>
          <w:lang w:val="ru-RU"/>
        </w:rPr>
        <w:t xml:space="preserve">Быть детально </w:t>
      </w:r>
      <w:proofErr w:type="spellStart"/>
      <w:r>
        <w:rPr>
          <w:lang w:val="ru-RU"/>
        </w:rPr>
        <w:t>описаным</w:t>
      </w:r>
      <w:proofErr w:type="spellEnd"/>
      <w:r>
        <w:rPr>
          <w:lang w:val="ru-RU"/>
        </w:rPr>
        <w:t>.</w:t>
      </w:r>
    </w:p>
    <w:p w:rsidR="00E153B7" w:rsidRDefault="00E153B7" w:rsidP="00E153B7">
      <w:pPr>
        <w:snapToGrid w:val="0"/>
        <w:rPr>
          <w:lang w:val="ru-RU"/>
        </w:rPr>
      </w:pPr>
    </w:p>
    <w:p w:rsidR="00E153B7" w:rsidRPr="00E153B7" w:rsidRDefault="00E153B7" w:rsidP="00E153B7">
      <w:pPr>
        <w:numPr>
          <w:ilvl w:val="0"/>
          <w:numId w:val="6"/>
        </w:numPr>
        <w:snapToGrid w:val="0"/>
        <w:rPr>
          <w:lang w:val="ru-RU"/>
        </w:rPr>
      </w:pPr>
      <w:r>
        <w:rPr>
          <w:lang w:val="ru-RU"/>
        </w:rPr>
        <w:t>Мы рекомендуем ручное тестирование. Ручное тестирование подразумевает в себе что будет описан тест план (Конкретные шаги выполнения) и его результат.</w:t>
      </w:r>
    </w:p>
    <w:p w:rsidR="00E153B7" w:rsidRPr="00E153B7" w:rsidRDefault="00E153B7" w:rsidP="00E153B7">
      <w:pPr>
        <w:numPr>
          <w:ilvl w:val="0"/>
          <w:numId w:val="6"/>
        </w:numPr>
        <w:snapToGrid w:val="0"/>
        <w:rPr>
          <w:lang w:val="ru-RU"/>
        </w:rPr>
      </w:pPr>
      <w:r>
        <w:rPr>
          <w:lang w:val="ru-RU"/>
        </w:rPr>
        <w:t xml:space="preserve">Необходимые средства для выполнения тестирования: </w:t>
      </w:r>
    </w:p>
    <w:p w:rsidR="00E153B7" w:rsidRPr="007A0CDB" w:rsidRDefault="00E153B7" w:rsidP="00E153B7">
      <w:pPr>
        <w:numPr>
          <w:ilvl w:val="1"/>
          <w:numId w:val="10"/>
        </w:numPr>
        <w:snapToGrid w:val="0"/>
        <w:rPr>
          <w:lang w:val="ru-RU"/>
        </w:rPr>
      </w:pPr>
      <w:proofErr w:type="gramStart"/>
      <w:r>
        <w:rPr>
          <w:lang w:val="ru-RU"/>
        </w:rPr>
        <w:t>Установленный  “</w:t>
      </w:r>
      <w:proofErr w:type="gramEnd"/>
      <w:r w:rsidR="002E387F" w:rsidRPr="007A0CDB">
        <w:rPr>
          <w:lang w:val="ru-RU"/>
        </w:rPr>
        <w:t xml:space="preserve"> </w:t>
      </w:r>
      <w:r w:rsidR="002E387F" w:rsidRPr="002E387F">
        <w:t>Easy</w:t>
      </w:r>
      <w:r w:rsidR="002E387F" w:rsidRPr="007A0CDB">
        <w:rPr>
          <w:lang w:val="ru-RU"/>
        </w:rPr>
        <w:t xml:space="preserve"> </w:t>
      </w:r>
      <w:r w:rsidR="002E387F" w:rsidRPr="002E387F">
        <w:t>Go</w:t>
      </w:r>
      <w:r w:rsidR="002E387F" w:rsidRPr="007A0CDB">
        <w:rPr>
          <w:lang w:val="ru-RU"/>
        </w:rPr>
        <w:t xml:space="preserve"> </w:t>
      </w:r>
      <w:r w:rsidR="002E387F">
        <w:rPr>
          <w:lang w:val="ru-RU"/>
        </w:rPr>
        <w:t>” на смартфон</w:t>
      </w:r>
      <w:r>
        <w:rPr>
          <w:lang w:val="ru-RU"/>
        </w:rPr>
        <w:t>;</w:t>
      </w:r>
    </w:p>
    <w:p w:rsidR="00E153B7" w:rsidRPr="00E153B7" w:rsidRDefault="00E153B7" w:rsidP="00E153B7">
      <w:pPr>
        <w:numPr>
          <w:ilvl w:val="1"/>
          <w:numId w:val="10"/>
        </w:numPr>
        <w:snapToGrid w:val="0"/>
        <w:rPr>
          <w:lang w:val="ru-RU"/>
        </w:rPr>
      </w:pPr>
      <w:r>
        <w:rPr>
          <w:lang w:val="ru-RU"/>
        </w:rPr>
        <w:t xml:space="preserve">Необходим </w:t>
      </w:r>
      <w:proofErr w:type="spellStart"/>
      <w:r>
        <w:rPr>
          <w:lang w:val="ru-RU"/>
        </w:rPr>
        <w:t>тестировщик</w:t>
      </w:r>
      <w:proofErr w:type="spellEnd"/>
      <w:r>
        <w:rPr>
          <w:lang w:val="ru-RU"/>
        </w:rPr>
        <w:t>, обладающий опытом мануального тестирования;</w:t>
      </w:r>
    </w:p>
    <w:p w:rsidR="00E153B7" w:rsidRPr="00E153B7" w:rsidRDefault="00E153B7" w:rsidP="00E153B7">
      <w:pPr>
        <w:numPr>
          <w:ilvl w:val="1"/>
          <w:numId w:val="10"/>
        </w:numPr>
        <w:snapToGrid w:val="0"/>
        <w:rPr>
          <w:lang w:val="ru-RU"/>
        </w:rPr>
      </w:pPr>
      <w:r>
        <w:rPr>
          <w:lang w:val="ru-RU"/>
        </w:rPr>
        <w:t>Наличие средств и оборудования для внедрения тестирования.</w:t>
      </w:r>
    </w:p>
    <w:p w:rsidR="00E153B7" w:rsidRPr="00E153B7" w:rsidRDefault="00E153B7" w:rsidP="00E153B7">
      <w:pPr>
        <w:pStyle w:val="a4"/>
        <w:numPr>
          <w:ilvl w:val="0"/>
          <w:numId w:val="11"/>
        </w:numPr>
        <w:rPr>
          <w:lang w:val="ru-RU"/>
        </w:rPr>
      </w:pPr>
      <w:r>
        <w:rPr>
          <w:lang w:val="ru-RU"/>
        </w:rPr>
        <w:t>По окончанию тестирования мы должны иметь готовый тест-план и результаты описания выполнения каждого теста.</w:t>
      </w:r>
    </w:p>
    <w:p w:rsidR="00E153B7" w:rsidRDefault="00E153B7" w:rsidP="00E153B7">
      <w:pPr>
        <w:pStyle w:val="2"/>
      </w:pPr>
      <w:proofErr w:type="spellStart"/>
      <w:r>
        <w:rPr>
          <w:lang w:val="ru-RU"/>
        </w:rPr>
        <w:t>Background</w:t>
      </w:r>
      <w:proofErr w:type="spellEnd"/>
    </w:p>
    <w:p w:rsidR="00E153B7" w:rsidRPr="00E153B7" w:rsidRDefault="00E153B7" w:rsidP="00E153B7">
      <w:pPr>
        <w:rPr>
          <w:lang w:val="ru-RU"/>
        </w:rPr>
      </w:pPr>
      <w:r>
        <w:rPr>
          <w:lang w:val="ru-RU"/>
        </w:rPr>
        <w:tab/>
        <w:t xml:space="preserve">Мы собираемся проверить у </w:t>
      </w:r>
      <w:proofErr w:type="gramStart"/>
      <w:r>
        <w:rPr>
          <w:lang w:val="ru-RU"/>
        </w:rPr>
        <w:t>“</w:t>
      </w:r>
      <w:r w:rsidR="007A0CDB">
        <w:rPr>
          <w:lang w:val="ru-RU"/>
        </w:rPr>
        <w:t xml:space="preserve"> </w:t>
      </w:r>
      <w:r w:rsidR="007A0CDB" w:rsidRPr="002E387F">
        <w:t>Easy</w:t>
      </w:r>
      <w:proofErr w:type="gramEnd"/>
      <w:r w:rsidR="007A0CDB" w:rsidRPr="007A0CDB">
        <w:rPr>
          <w:lang w:val="ru-RU"/>
        </w:rPr>
        <w:t xml:space="preserve"> </w:t>
      </w:r>
      <w:r w:rsidR="007A0CDB" w:rsidRPr="002E387F">
        <w:t>Go</w:t>
      </w:r>
      <w:r w:rsidR="007A0CDB" w:rsidRPr="007A0CDB">
        <w:rPr>
          <w:lang w:val="ru-RU"/>
        </w:rPr>
        <w:t xml:space="preserve"> </w:t>
      </w:r>
      <w:r>
        <w:rPr>
          <w:lang w:val="ru-RU"/>
        </w:rPr>
        <w:t>” следующие функции:</w:t>
      </w:r>
    </w:p>
    <w:p w:rsidR="007A0CDB" w:rsidRPr="002E387F" w:rsidRDefault="007A0CDB" w:rsidP="007A0CDB">
      <w:pPr>
        <w:snapToGrid w:val="0"/>
        <w:ind w:left="1080"/>
        <w:rPr>
          <w:lang w:val="ru-RU"/>
        </w:rPr>
      </w:pPr>
      <w:r>
        <w:rPr>
          <w:lang w:val="ru-RU"/>
        </w:rPr>
        <w:t>1.</w:t>
      </w:r>
      <w:r w:rsidRPr="002E387F">
        <w:rPr>
          <w:lang w:val="ru-RU"/>
        </w:rPr>
        <w:t xml:space="preserve"> Возможность отмечать на картах кафе, </w:t>
      </w:r>
      <w:proofErr w:type="spellStart"/>
      <w:r w:rsidRPr="002E387F">
        <w:rPr>
          <w:lang w:val="ru-RU"/>
        </w:rPr>
        <w:t>Wi-Fi</w:t>
      </w:r>
      <w:proofErr w:type="spellEnd"/>
      <w:r w:rsidRPr="002E387F">
        <w:rPr>
          <w:lang w:val="ru-RU"/>
        </w:rPr>
        <w:t>, автоматы воды, киоски.</w:t>
      </w:r>
    </w:p>
    <w:p w:rsidR="007A0CDB" w:rsidRPr="002E387F" w:rsidRDefault="007A0CDB" w:rsidP="007A0CDB">
      <w:pPr>
        <w:snapToGrid w:val="0"/>
        <w:ind w:left="1080"/>
        <w:rPr>
          <w:lang w:val="ru-RU"/>
        </w:rPr>
      </w:pPr>
      <w:r>
        <w:rPr>
          <w:lang w:val="ru-RU"/>
        </w:rPr>
        <w:t>2.</w:t>
      </w:r>
      <w:r w:rsidRPr="002E387F">
        <w:rPr>
          <w:lang w:val="ru-RU"/>
        </w:rPr>
        <w:t xml:space="preserve"> Возможность выбирать характеристики, которые описывают сущность.</w:t>
      </w:r>
    </w:p>
    <w:p w:rsidR="007A0CDB" w:rsidRPr="002E387F" w:rsidRDefault="007A0CDB" w:rsidP="007A0CDB">
      <w:pPr>
        <w:snapToGrid w:val="0"/>
        <w:ind w:left="1080"/>
        <w:rPr>
          <w:lang w:val="ru-RU"/>
        </w:rPr>
      </w:pPr>
      <w:r>
        <w:rPr>
          <w:lang w:val="ru-RU"/>
        </w:rPr>
        <w:t>3.</w:t>
      </w:r>
      <w:r w:rsidRPr="002E387F">
        <w:rPr>
          <w:lang w:val="ru-RU"/>
        </w:rPr>
        <w:t>Возможность осуществлять поиск и сортировку меток по пользовательским характеристикам.</w:t>
      </w:r>
    </w:p>
    <w:p w:rsidR="007A0CDB" w:rsidRPr="002E387F" w:rsidRDefault="007A0CDB" w:rsidP="007A0CDB">
      <w:pPr>
        <w:snapToGrid w:val="0"/>
        <w:ind w:left="1080"/>
        <w:rPr>
          <w:lang w:val="ru-RU"/>
        </w:rPr>
      </w:pPr>
      <w:r>
        <w:rPr>
          <w:lang w:val="ru-RU"/>
        </w:rPr>
        <w:t>4.</w:t>
      </w:r>
      <w:r w:rsidRPr="002E387F">
        <w:rPr>
          <w:lang w:val="ru-RU"/>
        </w:rPr>
        <w:t>Возможность редактирования меток.</w:t>
      </w:r>
    </w:p>
    <w:p w:rsidR="00E153B7" w:rsidRDefault="007A0CDB" w:rsidP="007A0CDB">
      <w:pPr>
        <w:snapToGrid w:val="0"/>
        <w:ind w:left="1080"/>
        <w:rPr>
          <w:lang w:val="ru-RU"/>
        </w:rPr>
      </w:pPr>
      <w:r>
        <w:rPr>
          <w:lang w:val="ru-RU"/>
        </w:rPr>
        <w:t>5.</w:t>
      </w:r>
      <w:r w:rsidRPr="002E387F">
        <w:rPr>
          <w:lang w:val="ru-RU"/>
        </w:rPr>
        <w:t xml:space="preserve"> Поддержка английского языка.</w:t>
      </w:r>
    </w:p>
    <w:p w:rsidR="007A0CDB" w:rsidRPr="00E153B7" w:rsidRDefault="007A0CDB" w:rsidP="007A0CDB">
      <w:pPr>
        <w:snapToGrid w:val="0"/>
        <w:ind w:left="1080"/>
        <w:rPr>
          <w:lang w:val="ru-RU"/>
        </w:rPr>
      </w:pPr>
    </w:p>
    <w:p w:rsidR="00E153B7" w:rsidRPr="00E153B7" w:rsidRDefault="00E153B7" w:rsidP="00E153B7">
      <w:pPr>
        <w:rPr>
          <w:lang w:val="ru-RU"/>
        </w:rPr>
      </w:pPr>
      <w:r>
        <w:rPr>
          <w:lang w:val="ru-RU"/>
        </w:rPr>
        <w:tab/>
        <w:t xml:space="preserve">Цель нашего тестирования добиться полной проверки функциональности программы </w:t>
      </w:r>
      <w:proofErr w:type="gramStart"/>
      <w:r>
        <w:rPr>
          <w:lang w:val="ru-RU"/>
        </w:rPr>
        <w:t>“</w:t>
      </w:r>
      <w:r w:rsidR="007A0CDB" w:rsidRPr="007A0CDB">
        <w:rPr>
          <w:lang w:val="ru-RU"/>
        </w:rPr>
        <w:t xml:space="preserve"> </w:t>
      </w:r>
      <w:r w:rsidR="007A0CDB" w:rsidRPr="002E387F">
        <w:t>Easy</w:t>
      </w:r>
      <w:proofErr w:type="gramEnd"/>
      <w:r w:rsidR="007A0CDB" w:rsidRPr="007A0CDB">
        <w:rPr>
          <w:lang w:val="ru-RU"/>
        </w:rPr>
        <w:t xml:space="preserve"> </w:t>
      </w:r>
      <w:r w:rsidR="007A0CDB" w:rsidRPr="002E387F">
        <w:t>Go</w:t>
      </w:r>
      <w:r w:rsidR="007A0CDB" w:rsidRPr="007A0CDB">
        <w:rPr>
          <w:lang w:val="ru-RU"/>
        </w:rPr>
        <w:t xml:space="preserve"> </w:t>
      </w:r>
      <w:r>
        <w:rPr>
          <w:lang w:val="ru-RU"/>
        </w:rPr>
        <w:t xml:space="preserve">” на </w:t>
      </w:r>
      <w:r w:rsidR="007A0CDB">
        <w:t>Android</w:t>
      </w:r>
      <w:r>
        <w:rPr>
          <w:lang w:val="ru-RU"/>
        </w:rPr>
        <w:t>.</w:t>
      </w:r>
    </w:p>
    <w:p w:rsidR="00E153B7" w:rsidRPr="00E153B7" w:rsidRDefault="00E153B7" w:rsidP="00E153B7">
      <w:pPr>
        <w:rPr>
          <w:lang w:val="ru-RU"/>
        </w:rPr>
      </w:pPr>
      <w:r>
        <w:rPr>
          <w:lang w:val="ru-RU"/>
        </w:rPr>
        <w:tab/>
        <w:t>Данный проект не был ранее протестирован нашей организацией.</w:t>
      </w:r>
    </w:p>
    <w:p w:rsidR="00E153B7" w:rsidRDefault="00E153B7" w:rsidP="00E153B7">
      <w:pPr>
        <w:pStyle w:val="2"/>
      </w:pPr>
      <w:proofErr w:type="spellStart"/>
      <w:r>
        <w:rPr>
          <w:lang w:val="ru-RU"/>
        </w:rPr>
        <w:t>Scope</w:t>
      </w:r>
      <w:proofErr w:type="spellEnd"/>
    </w:p>
    <w:p w:rsidR="00E153B7" w:rsidRPr="00E153B7" w:rsidRDefault="00E153B7" w:rsidP="00E153B7">
      <w:pPr>
        <w:rPr>
          <w:lang w:val="ru-RU"/>
        </w:rPr>
      </w:pPr>
      <w:r>
        <w:rPr>
          <w:lang w:val="ru-RU"/>
        </w:rPr>
        <w:tab/>
        <w:t>Мы будем использовать функциональное системное тестирование, используя методологию «Черного ящика». Выводы мы будем на основе предыдущего опыта работы с подобными программами, так как отсутствуют описание и требования к программе.</w:t>
      </w:r>
    </w:p>
    <w:p w:rsidR="00E153B7" w:rsidRPr="00E153B7" w:rsidRDefault="00E153B7" w:rsidP="007A0CDB">
      <w:pPr>
        <w:rPr>
          <w:lang w:val="ru-RU"/>
        </w:rPr>
      </w:pPr>
      <w:r>
        <w:rPr>
          <w:lang w:val="ru-RU"/>
        </w:rPr>
        <w:tab/>
      </w:r>
      <w:proofErr w:type="gramStart"/>
      <w:r>
        <w:rPr>
          <w:lang w:val="ru-RU"/>
        </w:rPr>
        <w:t>Функции</w:t>
      </w:r>
      <w:proofErr w:type="gramEnd"/>
      <w:r>
        <w:rPr>
          <w:lang w:val="ru-RU"/>
        </w:rPr>
        <w:t xml:space="preserve"> которые будут протестированы описаны выше. </w:t>
      </w:r>
    </w:p>
    <w:p w:rsidR="00E153B7" w:rsidRPr="00E153B7" w:rsidRDefault="00E153B7" w:rsidP="00E153B7">
      <w:pPr>
        <w:rPr>
          <w:lang w:val="ru-RU"/>
        </w:rPr>
      </w:pPr>
      <w:r>
        <w:rPr>
          <w:lang w:val="ru-RU"/>
        </w:rPr>
        <w:tab/>
      </w:r>
      <w:r w:rsidR="007A0CDB">
        <w:rPr>
          <w:lang w:val="uk-UA"/>
        </w:rPr>
        <w:t>М</w:t>
      </w:r>
      <w:r>
        <w:rPr>
          <w:lang w:val="ru-RU"/>
        </w:rPr>
        <w:t>ы сделали такие допущения:</w:t>
      </w:r>
    </w:p>
    <w:p w:rsidR="007A0CDB" w:rsidRDefault="007A0CDB" w:rsidP="007A0CDB">
      <w:pPr>
        <w:numPr>
          <w:ilvl w:val="0"/>
          <w:numId w:val="9"/>
        </w:numPr>
        <w:rPr>
          <w:lang w:val="ru-RU"/>
        </w:rPr>
      </w:pPr>
      <w:r w:rsidRPr="007A0CDB">
        <w:rPr>
          <w:lang w:val="ru-RU"/>
        </w:rPr>
        <w:t>Система должна позволять пользователю добавить новую карту с выбранными атрибутами</w:t>
      </w:r>
      <w:r>
        <w:rPr>
          <w:lang w:val="ru-RU"/>
        </w:rPr>
        <w:t>.</w:t>
      </w:r>
    </w:p>
    <w:p w:rsidR="007A0CDB" w:rsidRDefault="007A0CDB" w:rsidP="007A0CDB">
      <w:pPr>
        <w:numPr>
          <w:ilvl w:val="0"/>
          <w:numId w:val="9"/>
        </w:numPr>
        <w:rPr>
          <w:lang w:val="ru-RU"/>
        </w:rPr>
      </w:pPr>
      <w:r w:rsidRPr="007A0CDB">
        <w:rPr>
          <w:lang w:val="ru-RU"/>
        </w:rPr>
        <w:t>Система должна предоставлять возможность добавлять метки на существующую карту</w:t>
      </w:r>
      <w:r>
        <w:rPr>
          <w:lang w:val="ru-RU"/>
        </w:rPr>
        <w:t>.</w:t>
      </w:r>
    </w:p>
    <w:p w:rsidR="007A0CDB" w:rsidRPr="007A0CDB" w:rsidRDefault="007A0CDB" w:rsidP="007A0CDB">
      <w:pPr>
        <w:numPr>
          <w:ilvl w:val="0"/>
          <w:numId w:val="9"/>
        </w:numPr>
        <w:rPr>
          <w:lang w:val="ru-RU"/>
        </w:rPr>
      </w:pPr>
      <w:r w:rsidRPr="007A0CDB">
        <w:rPr>
          <w:lang w:val="ru-RU"/>
        </w:rPr>
        <w:t>Система должна сортировать и производить фильтрацию меток на определенной карте.</w:t>
      </w:r>
    </w:p>
    <w:p w:rsidR="007A0CDB" w:rsidRDefault="007A0CDB" w:rsidP="007A0CDB">
      <w:pPr>
        <w:numPr>
          <w:ilvl w:val="0"/>
          <w:numId w:val="9"/>
        </w:numPr>
        <w:rPr>
          <w:lang w:val="ru-RU"/>
        </w:rPr>
      </w:pPr>
      <w:r w:rsidRPr="007A0CDB">
        <w:rPr>
          <w:lang w:val="ru-RU"/>
        </w:rPr>
        <w:t>Система должна предоставлять возможность отредактировать или убрать определенную метку</w:t>
      </w:r>
      <w:r>
        <w:rPr>
          <w:lang w:val="ru-RU"/>
        </w:rPr>
        <w:t>.</w:t>
      </w:r>
    </w:p>
    <w:p w:rsidR="00E153B7" w:rsidRPr="00E153B7" w:rsidRDefault="00E153B7" w:rsidP="007A0CDB">
      <w:pPr>
        <w:rPr>
          <w:lang w:val="ru-RU"/>
        </w:rPr>
      </w:pPr>
    </w:p>
    <w:p w:rsidR="00E153B7" w:rsidRDefault="00E153B7" w:rsidP="00E153B7">
      <w:pPr>
        <w:rPr>
          <w:lang w:val="ru-RU"/>
        </w:rPr>
      </w:pPr>
    </w:p>
    <w:p w:rsidR="00E153B7" w:rsidRPr="00E153B7" w:rsidRDefault="00E153B7" w:rsidP="00E153B7">
      <w:pPr>
        <w:rPr>
          <w:lang w:val="ru-RU"/>
        </w:rPr>
      </w:pPr>
      <w:r>
        <w:rPr>
          <w:lang w:val="ru-RU"/>
        </w:rPr>
        <w:lastRenderedPageBreak/>
        <w:tab/>
        <w:t>При тестировании данной программы мы можем столкнуться со следующими рисками:</w:t>
      </w:r>
    </w:p>
    <w:p w:rsidR="00E153B7" w:rsidRDefault="00E153B7" w:rsidP="00E153B7">
      <w:pPr>
        <w:numPr>
          <w:ilvl w:val="0"/>
          <w:numId w:val="12"/>
        </w:numPr>
      </w:pPr>
      <w:r>
        <w:rPr>
          <w:lang w:val="ru-RU"/>
        </w:rPr>
        <w:t>Неработоспособность программы;</w:t>
      </w:r>
    </w:p>
    <w:p w:rsidR="00E153B7" w:rsidRPr="00E153B7" w:rsidRDefault="00E153B7" w:rsidP="00E153B7">
      <w:pPr>
        <w:numPr>
          <w:ilvl w:val="0"/>
          <w:numId w:val="12"/>
        </w:numPr>
        <w:rPr>
          <w:lang w:val="ru-RU"/>
        </w:rPr>
      </w:pPr>
      <w:r>
        <w:rPr>
          <w:lang w:val="ru-RU"/>
        </w:rPr>
        <w:t xml:space="preserve">Нехватка </w:t>
      </w:r>
      <w:proofErr w:type="spellStart"/>
      <w:r>
        <w:rPr>
          <w:lang w:val="ru-RU"/>
        </w:rPr>
        <w:t>тестировщиком</w:t>
      </w:r>
      <w:proofErr w:type="spellEnd"/>
      <w:r>
        <w:rPr>
          <w:lang w:val="ru-RU"/>
        </w:rPr>
        <w:t xml:space="preserve"> времени и знания на проверку всего функционала </w:t>
      </w:r>
      <w:proofErr w:type="gramStart"/>
      <w:r>
        <w:rPr>
          <w:lang w:val="ru-RU"/>
        </w:rPr>
        <w:t>программы .</w:t>
      </w:r>
      <w:proofErr w:type="gramEnd"/>
    </w:p>
    <w:p w:rsidR="00E153B7" w:rsidRPr="0018767B" w:rsidRDefault="00E153B7" w:rsidP="00E153B7">
      <w:pPr>
        <w:rPr>
          <w:lang w:val="ru-RU"/>
        </w:rPr>
      </w:pPr>
      <w:r>
        <w:rPr>
          <w:lang w:val="ru-RU"/>
        </w:rPr>
        <w:tab/>
        <w:t xml:space="preserve">У нас могут возникнуть такие ограничения, как </w:t>
      </w:r>
      <w:r w:rsidR="0018767B">
        <w:rPr>
          <w:lang w:val="ru-RU"/>
        </w:rPr>
        <w:t>н</w:t>
      </w:r>
      <w:r>
        <w:rPr>
          <w:lang w:val="ru-RU"/>
        </w:rPr>
        <w:t>ехватка средств для проведения тестирования.</w:t>
      </w:r>
    </w:p>
    <w:p w:rsidR="00E153B7" w:rsidRDefault="00E153B7" w:rsidP="00E153B7">
      <w:pPr>
        <w:pStyle w:val="InfoBlue"/>
        <w:rPr>
          <w:lang w:val="ru-RU"/>
        </w:rPr>
      </w:pPr>
    </w:p>
    <w:p w:rsidR="00E153B7" w:rsidRDefault="00E153B7" w:rsidP="00E153B7">
      <w:pPr>
        <w:pStyle w:val="2"/>
        <w:pageBreakBefore/>
        <w:ind w:left="720" w:hanging="720"/>
      </w:pPr>
      <w:proofErr w:type="spellStart"/>
      <w:r>
        <w:rPr>
          <w:lang w:val="ru-RU"/>
        </w:rPr>
        <w:lastRenderedPageBreak/>
        <w:t>Project</w:t>
      </w:r>
      <w:proofErr w:type="spellEnd"/>
      <w:r>
        <w:rPr>
          <w:rFonts w:eastAsia="Arial"/>
          <w:lang w:val="ru-RU"/>
        </w:rPr>
        <w:t xml:space="preserve"> </w:t>
      </w:r>
      <w:proofErr w:type="spellStart"/>
      <w:r>
        <w:rPr>
          <w:lang w:val="ru-RU"/>
        </w:rPr>
        <w:t>Identification</w:t>
      </w:r>
      <w:proofErr w:type="spellEnd"/>
    </w:p>
    <w:p w:rsidR="00E153B7" w:rsidRDefault="00E153B7" w:rsidP="00E153B7">
      <w:pPr>
        <w:pStyle w:val="a4"/>
      </w:pPr>
      <w:r>
        <w:t xml:space="preserve">The table below identifies the documentation and availability used for developing the </w:t>
      </w:r>
      <w:r>
        <w:rPr>
          <w:i/>
          <w:iCs/>
        </w:rPr>
        <w:t>test plan</w:t>
      </w:r>
      <w:r>
        <w:t>:</w:t>
      </w:r>
    </w:p>
    <w:p w:rsidR="00E153B7" w:rsidRDefault="00E153B7" w:rsidP="00E153B7">
      <w:pPr>
        <w:pStyle w:val="InfoBlue"/>
      </w:pPr>
    </w:p>
    <w:tbl>
      <w:tblPr>
        <w:tblW w:w="0" w:type="auto"/>
        <w:tblInd w:w="170" w:type="dxa"/>
        <w:tblLayout w:type="fixed"/>
        <w:tblLook w:val="0000" w:firstRow="0" w:lastRow="0" w:firstColumn="0" w:lastColumn="0" w:noHBand="0" w:noVBand="0"/>
      </w:tblPr>
      <w:tblGrid>
        <w:gridCol w:w="2700"/>
        <w:gridCol w:w="1567"/>
        <w:gridCol w:w="1567"/>
        <w:gridCol w:w="1333"/>
        <w:gridCol w:w="2793"/>
      </w:tblGrid>
      <w:tr w:rsidR="00E153B7" w:rsidTr="000E110D">
        <w:trPr>
          <w:cantSplit/>
        </w:trPr>
        <w:tc>
          <w:tcPr>
            <w:tcW w:w="2700" w:type="dxa"/>
            <w:tcBorders>
              <w:top w:val="single" w:sz="6" w:space="0" w:color="000000"/>
              <w:left w:val="single" w:sz="6" w:space="0" w:color="000000"/>
              <w:bottom w:val="single" w:sz="6" w:space="0" w:color="000000"/>
            </w:tcBorders>
            <w:shd w:val="clear" w:color="auto" w:fill="FFFF00"/>
          </w:tcPr>
          <w:p w:rsidR="00E153B7" w:rsidRDefault="00E153B7" w:rsidP="000E110D">
            <w:pPr>
              <w:pStyle w:val="12"/>
              <w:snapToGrid w:val="0"/>
              <w:jc w:val="center"/>
            </w:pPr>
            <w:proofErr w:type="spellStart"/>
            <w:r>
              <w:rPr>
                <w:rFonts w:ascii="Arial" w:hAnsi="Arial" w:cs="Arial"/>
                <w:b/>
                <w:lang w:val="ru-RU"/>
              </w:rPr>
              <w:t>Document</w:t>
            </w:r>
            <w:proofErr w:type="spellEnd"/>
            <w:r>
              <w:rPr>
                <w:rFonts w:ascii="Arial" w:eastAsia="Arial" w:hAnsi="Arial" w:cs="Arial"/>
                <w:b/>
                <w:lang w:val="ru-RU"/>
              </w:rPr>
              <w:t xml:space="preserve"> </w:t>
            </w:r>
            <w:r>
              <w:rPr>
                <w:rFonts w:ascii="Arial" w:hAnsi="Arial" w:cs="Arial"/>
                <w:b/>
                <w:lang w:val="ru-RU"/>
              </w:rPr>
              <w:br/>
              <w:t>(</w:t>
            </w:r>
            <w:proofErr w:type="spellStart"/>
            <w:r>
              <w:rPr>
                <w:rFonts w:ascii="Arial" w:hAnsi="Arial" w:cs="Arial"/>
                <w:b/>
                <w:lang w:val="ru-RU"/>
              </w:rPr>
              <w:t>and</w:t>
            </w:r>
            <w:proofErr w:type="spellEnd"/>
            <w:r>
              <w:rPr>
                <w:rFonts w:ascii="Arial" w:eastAsia="Arial" w:hAnsi="Arial" w:cs="Arial"/>
                <w:b/>
                <w:lang w:val="ru-RU"/>
              </w:rPr>
              <w:t xml:space="preserve"> </w:t>
            </w:r>
            <w:proofErr w:type="spellStart"/>
            <w:r>
              <w:rPr>
                <w:rFonts w:ascii="Arial" w:hAnsi="Arial" w:cs="Arial"/>
                <w:b/>
                <w:lang w:val="ru-RU"/>
              </w:rPr>
              <w:t>version</w:t>
            </w:r>
            <w:proofErr w:type="spellEnd"/>
            <w:r>
              <w:rPr>
                <w:rFonts w:ascii="Arial" w:eastAsia="Arial" w:hAnsi="Arial" w:cs="Arial"/>
                <w:b/>
                <w:lang w:val="ru-RU"/>
              </w:rPr>
              <w:t xml:space="preserve"> </w:t>
            </w:r>
            <w:r>
              <w:rPr>
                <w:rFonts w:ascii="Arial" w:hAnsi="Arial" w:cs="Arial"/>
                <w:b/>
                <w:lang w:val="ru-RU"/>
              </w:rPr>
              <w:t>/</w:t>
            </w:r>
            <w:r>
              <w:rPr>
                <w:rFonts w:ascii="Arial" w:eastAsia="Arial" w:hAnsi="Arial" w:cs="Arial"/>
                <w:b/>
                <w:lang w:val="ru-RU"/>
              </w:rPr>
              <w:t xml:space="preserve"> </w:t>
            </w:r>
            <w:proofErr w:type="spellStart"/>
            <w:r>
              <w:rPr>
                <w:rFonts w:ascii="Arial" w:hAnsi="Arial" w:cs="Arial"/>
                <w:b/>
                <w:lang w:val="ru-RU"/>
              </w:rPr>
              <w:t>date</w:t>
            </w:r>
            <w:proofErr w:type="spellEnd"/>
            <w:r>
              <w:rPr>
                <w:rFonts w:ascii="Arial" w:hAnsi="Arial" w:cs="Arial"/>
                <w:b/>
                <w:lang w:val="ru-RU"/>
              </w:rPr>
              <w:t>)</w:t>
            </w:r>
          </w:p>
        </w:tc>
        <w:tc>
          <w:tcPr>
            <w:tcW w:w="1567" w:type="dxa"/>
            <w:tcBorders>
              <w:top w:val="single" w:sz="6" w:space="0" w:color="000000"/>
              <w:left w:val="single" w:sz="6" w:space="0" w:color="000000"/>
              <w:bottom w:val="single" w:sz="6" w:space="0" w:color="000000"/>
            </w:tcBorders>
            <w:shd w:val="clear" w:color="auto" w:fill="FFFF00"/>
          </w:tcPr>
          <w:p w:rsidR="00E153B7" w:rsidRDefault="00E153B7" w:rsidP="000E110D">
            <w:pPr>
              <w:pStyle w:val="12"/>
              <w:snapToGrid w:val="0"/>
              <w:jc w:val="center"/>
            </w:pPr>
            <w:proofErr w:type="spellStart"/>
            <w:r>
              <w:rPr>
                <w:rFonts w:ascii="Arial" w:hAnsi="Arial" w:cs="Arial"/>
                <w:b/>
                <w:lang w:val="ru-RU"/>
              </w:rPr>
              <w:t>Created</w:t>
            </w:r>
            <w:proofErr w:type="spellEnd"/>
            <w:r>
              <w:rPr>
                <w:rFonts w:ascii="Arial" w:eastAsia="Arial" w:hAnsi="Arial" w:cs="Arial"/>
                <w:b/>
                <w:lang w:val="ru-RU"/>
              </w:rPr>
              <w:t xml:space="preserve"> </w:t>
            </w:r>
            <w:proofErr w:type="spellStart"/>
            <w:r>
              <w:rPr>
                <w:rFonts w:ascii="Arial" w:hAnsi="Arial" w:cs="Arial"/>
                <w:b/>
                <w:lang w:val="ru-RU"/>
              </w:rPr>
              <w:t>or</w:t>
            </w:r>
            <w:proofErr w:type="spellEnd"/>
            <w:r>
              <w:rPr>
                <w:rFonts w:ascii="Arial" w:eastAsia="Arial" w:hAnsi="Arial" w:cs="Arial"/>
                <w:b/>
                <w:lang w:val="ru-RU"/>
              </w:rPr>
              <w:t xml:space="preserve"> </w:t>
            </w:r>
            <w:proofErr w:type="spellStart"/>
            <w:r>
              <w:rPr>
                <w:rFonts w:ascii="Arial" w:hAnsi="Arial" w:cs="Arial"/>
                <w:b/>
                <w:lang w:val="ru-RU"/>
              </w:rPr>
              <w:t>Available</w:t>
            </w:r>
            <w:proofErr w:type="spellEnd"/>
          </w:p>
        </w:tc>
        <w:tc>
          <w:tcPr>
            <w:tcW w:w="1567" w:type="dxa"/>
            <w:tcBorders>
              <w:top w:val="single" w:sz="6" w:space="0" w:color="000000"/>
              <w:left w:val="single" w:sz="6" w:space="0" w:color="000000"/>
              <w:bottom w:val="single" w:sz="6" w:space="0" w:color="000000"/>
            </w:tcBorders>
            <w:shd w:val="clear" w:color="auto" w:fill="FFFF00"/>
          </w:tcPr>
          <w:p w:rsidR="00E153B7" w:rsidRDefault="00E153B7" w:rsidP="000E110D">
            <w:pPr>
              <w:pStyle w:val="12"/>
              <w:snapToGrid w:val="0"/>
              <w:jc w:val="center"/>
            </w:pPr>
            <w:proofErr w:type="spellStart"/>
            <w:r>
              <w:rPr>
                <w:rFonts w:ascii="Arial" w:hAnsi="Arial" w:cs="Arial"/>
                <w:b/>
                <w:lang w:val="ru-RU"/>
              </w:rPr>
              <w:t>Received</w:t>
            </w:r>
            <w:proofErr w:type="spellEnd"/>
            <w:r>
              <w:rPr>
                <w:rFonts w:ascii="Arial" w:eastAsia="Arial" w:hAnsi="Arial" w:cs="Arial"/>
                <w:b/>
                <w:lang w:val="ru-RU"/>
              </w:rPr>
              <w:t xml:space="preserve"> </w:t>
            </w:r>
            <w:proofErr w:type="spellStart"/>
            <w:r>
              <w:rPr>
                <w:rFonts w:ascii="Arial" w:hAnsi="Arial" w:cs="Arial"/>
                <w:b/>
                <w:lang w:val="ru-RU"/>
              </w:rPr>
              <w:t>or</w:t>
            </w:r>
            <w:proofErr w:type="spellEnd"/>
            <w:r>
              <w:rPr>
                <w:rFonts w:ascii="Arial" w:eastAsia="Arial" w:hAnsi="Arial" w:cs="Arial"/>
                <w:b/>
                <w:lang w:val="ru-RU"/>
              </w:rPr>
              <w:t xml:space="preserve"> </w:t>
            </w:r>
            <w:proofErr w:type="spellStart"/>
            <w:r>
              <w:rPr>
                <w:rFonts w:ascii="Arial" w:hAnsi="Arial" w:cs="Arial"/>
                <w:b/>
                <w:lang w:val="ru-RU"/>
              </w:rPr>
              <w:t>Reviewed</w:t>
            </w:r>
            <w:proofErr w:type="spellEnd"/>
          </w:p>
        </w:tc>
        <w:tc>
          <w:tcPr>
            <w:tcW w:w="1333" w:type="dxa"/>
            <w:tcBorders>
              <w:top w:val="single" w:sz="6" w:space="0" w:color="000000"/>
              <w:left w:val="single" w:sz="6" w:space="0" w:color="000000"/>
              <w:bottom w:val="single" w:sz="6" w:space="0" w:color="000000"/>
            </w:tcBorders>
            <w:shd w:val="clear" w:color="auto" w:fill="FFFF00"/>
          </w:tcPr>
          <w:p w:rsidR="00E153B7" w:rsidRDefault="00E153B7" w:rsidP="000E110D">
            <w:pPr>
              <w:pStyle w:val="12"/>
              <w:snapToGrid w:val="0"/>
              <w:jc w:val="center"/>
            </w:pPr>
            <w:proofErr w:type="spellStart"/>
            <w:r>
              <w:rPr>
                <w:rFonts w:ascii="Arial" w:hAnsi="Arial" w:cs="Arial"/>
                <w:b/>
                <w:lang w:val="ru-RU"/>
              </w:rPr>
              <w:t>Author</w:t>
            </w:r>
            <w:proofErr w:type="spellEnd"/>
            <w:r>
              <w:rPr>
                <w:rFonts w:ascii="Arial" w:eastAsia="Arial" w:hAnsi="Arial" w:cs="Arial"/>
                <w:b/>
                <w:lang w:val="ru-RU"/>
              </w:rPr>
              <w:t xml:space="preserve"> </w:t>
            </w:r>
            <w:proofErr w:type="spellStart"/>
            <w:r>
              <w:rPr>
                <w:rFonts w:ascii="Arial" w:hAnsi="Arial" w:cs="Arial"/>
                <w:b/>
                <w:lang w:val="ru-RU"/>
              </w:rPr>
              <w:t>or</w:t>
            </w:r>
            <w:proofErr w:type="spellEnd"/>
            <w:r>
              <w:rPr>
                <w:rFonts w:ascii="Arial" w:eastAsia="Arial" w:hAnsi="Arial" w:cs="Arial"/>
                <w:b/>
                <w:lang w:val="ru-RU"/>
              </w:rPr>
              <w:t xml:space="preserve"> </w:t>
            </w:r>
            <w:proofErr w:type="spellStart"/>
            <w:r>
              <w:rPr>
                <w:rFonts w:ascii="Arial" w:hAnsi="Arial" w:cs="Arial"/>
                <w:b/>
                <w:lang w:val="ru-RU"/>
              </w:rPr>
              <w:t>Resource</w:t>
            </w:r>
            <w:proofErr w:type="spellEnd"/>
          </w:p>
        </w:tc>
        <w:tc>
          <w:tcPr>
            <w:tcW w:w="2793" w:type="dxa"/>
            <w:tcBorders>
              <w:top w:val="single" w:sz="6" w:space="0" w:color="000000"/>
              <w:left w:val="single" w:sz="6" w:space="0" w:color="000000"/>
              <w:bottom w:val="single" w:sz="6" w:space="0" w:color="000000"/>
              <w:right w:val="single" w:sz="6" w:space="0" w:color="000000"/>
            </w:tcBorders>
            <w:shd w:val="clear" w:color="auto" w:fill="FFFF00"/>
          </w:tcPr>
          <w:p w:rsidR="00E153B7" w:rsidRDefault="00E153B7" w:rsidP="000E110D">
            <w:pPr>
              <w:pStyle w:val="12"/>
              <w:snapToGrid w:val="0"/>
              <w:jc w:val="center"/>
            </w:pPr>
            <w:proofErr w:type="spellStart"/>
            <w:r>
              <w:rPr>
                <w:rFonts w:ascii="Arial" w:hAnsi="Arial" w:cs="Arial"/>
                <w:b/>
                <w:lang w:val="ru-RU"/>
              </w:rPr>
              <w:t>Notes</w:t>
            </w:r>
            <w:proofErr w:type="spellEnd"/>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Requirements</w:t>
            </w:r>
            <w:proofErr w:type="spellEnd"/>
            <w:r>
              <w:rPr>
                <w:lang w:val="ru-RU"/>
              </w:rPr>
              <w:t xml:space="preserve"> </w:t>
            </w:r>
            <w:proofErr w:type="spellStart"/>
            <w:r>
              <w:rPr>
                <w:lang w:val="ru-RU"/>
              </w:rPr>
              <w:t>Specification</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18767B" w:rsidP="000E110D">
            <w:pPr>
              <w:pStyle w:val="12"/>
              <w:snapToGrid w:val="0"/>
            </w:pPr>
            <w:proofErr w:type="spellStart"/>
            <w:r>
              <w:rPr>
                <w:lang w:val="ru-RU"/>
              </w:rPr>
              <w:t>Yes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r>
              <w:rPr>
                <w:lang w:val="ru-RU"/>
              </w:rPr>
              <w:t xml:space="preserve"> </w:t>
            </w:r>
            <w:proofErr w:type="spellStart"/>
            <w:r w:rsidR="0018767B">
              <w:rPr>
                <w:lang w:val="ru-RU"/>
              </w:rPr>
              <w:t>Yes</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12"/>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Functional</w:t>
            </w:r>
            <w:proofErr w:type="spellEnd"/>
            <w:r>
              <w:rPr>
                <w:lang w:val="ru-RU"/>
              </w:rPr>
              <w:t xml:space="preserve"> </w:t>
            </w:r>
            <w:proofErr w:type="spellStart"/>
            <w:r>
              <w:rPr>
                <w:lang w:val="ru-RU"/>
              </w:rPr>
              <w:t>Specification</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r>
              <w:rPr>
                <w:lang w:val="ru-RU"/>
              </w:rPr>
              <w:t xml:space="preserve"> </w:t>
            </w: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r>
              <w:rPr>
                <w:lang w:val="ru-RU"/>
              </w:rPr>
              <w:t xml:space="preserve"> </w:t>
            </w: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12"/>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Use-Case</w:t>
            </w:r>
            <w:proofErr w:type="spellEnd"/>
            <w:r>
              <w:rPr>
                <w:lang w:val="ru-RU"/>
              </w:rPr>
              <w:t xml:space="preserve"> </w:t>
            </w:r>
            <w:proofErr w:type="spellStart"/>
            <w:r>
              <w:rPr>
                <w:lang w:val="ru-RU"/>
              </w:rPr>
              <w:t>Reports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12"/>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Project</w:t>
            </w:r>
            <w:proofErr w:type="spellEnd"/>
            <w:r>
              <w:rPr>
                <w:lang w:val="ru-RU"/>
              </w:rPr>
              <w:t xml:space="preserve"> </w:t>
            </w:r>
            <w:proofErr w:type="spellStart"/>
            <w:r>
              <w:rPr>
                <w:lang w:val="ru-RU"/>
              </w:rPr>
              <w:t>Plan</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12"/>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Design</w:t>
            </w:r>
            <w:proofErr w:type="spellEnd"/>
            <w:r>
              <w:rPr>
                <w:lang w:val="ru-RU"/>
              </w:rPr>
              <w:t xml:space="preserve"> </w:t>
            </w:r>
            <w:proofErr w:type="spellStart"/>
            <w:r>
              <w:rPr>
                <w:lang w:val="ru-RU"/>
              </w:rPr>
              <w:t>Specifications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12"/>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Prototype</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Yes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Yes</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18767B" w:rsidP="000E110D">
            <w:pPr>
              <w:pStyle w:val="12"/>
              <w:snapToGrid w:val="0"/>
            </w:pPr>
            <w:proofErr w:type="spellStart"/>
            <w:r>
              <w:rPr>
                <w:lang w:val="en-US"/>
              </w:rPr>
              <w:t>EasyGo</w:t>
            </w:r>
            <w:proofErr w:type="spellEnd"/>
            <w:r w:rsidR="00E153B7">
              <w:rPr>
                <w:lang w:val="ru-RU"/>
              </w:rPr>
              <w:t xml:space="preserve"> </w:t>
            </w:r>
            <w:proofErr w:type="spellStart"/>
            <w:r w:rsidR="00E153B7">
              <w:rPr>
                <w:lang w:val="ru-RU"/>
              </w:rPr>
              <w:t>team</w:t>
            </w:r>
            <w:proofErr w:type="spellEnd"/>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18767B">
            <w:pPr>
              <w:pStyle w:val="12"/>
              <w:snapToGrid w:val="0"/>
            </w:pPr>
            <w:proofErr w:type="spellStart"/>
            <w:r>
              <w:rPr>
                <w:lang w:val="ru-RU"/>
              </w:rPr>
              <w:t>Прото</w:t>
            </w:r>
            <w:r w:rsidR="0018767B">
              <w:rPr>
                <w:lang w:val="ru-RU"/>
              </w:rPr>
              <w:t>ти</w:t>
            </w:r>
            <w:proofErr w:type="spellEnd"/>
            <w:r w:rsidR="0018767B">
              <w:rPr>
                <w:lang w:val="ru-RU"/>
              </w:rPr>
              <w:t xml:space="preserve"> является тестовой версией 1.0</w:t>
            </w:r>
          </w:p>
        </w:tc>
      </w:tr>
      <w:tr w:rsidR="00E153B7" w:rsidRPr="00942553"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User’s</w:t>
            </w:r>
            <w:proofErr w:type="spellEnd"/>
            <w:r>
              <w:rPr>
                <w:lang w:val="ru-RU"/>
              </w:rPr>
              <w:t xml:space="preserve"> </w:t>
            </w:r>
            <w:proofErr w:type="spellStart"/>
            <w:r>
              <w:rPr>
                <w:lang w:val="ru-RU"/>
              </w:rPr>
              <w:t>Manuals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Yes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Yes</w:t>
            </w:r>
            <w:proofErr w:type="spellEnd"/>
            <w:r>
              <w:rPr>
                <w:lang w:val="ru-RU"/>
              </w:rPr>
              <w:t xml:space="preserve">  </w:t>
            </w:r>
          </w:p>
        </w:tc>
        <w:tc>
          <w:tcPr>
            <w:tcW w:w="1333" w:type="dxa"/>
            <w:tcBorders>
              <w:top w:val="single" w:sz="6" w:space="0" w:color="000000"/>
              <w:left w:val="single" w:sz="6" w:space="0" w:color="000000"/>
              <w:bottom w:val="single" w:sz="6" w:space="0" w:color="000000"/>
            </w:tcBorders>
            <w:shd w:val="clear" w:color="auto" w:fill="auto"/>
          </w:tcPr>
          <w:p w:rsidR="00E153B7" w:rsidRDefault="0018767B" w:rsidP="000E110D">
            <w:pPr>
              <w:pStyle w:val="12"/>
              <w:snapToGrid w:val="0"/>
            </w:pPr>
            <w:proofErr w:type="spellStart"/>
            <w:r>
              <w:rPr>
                <w:lang w:val="ru-RU"/>
              </w:rPr>
              <w:t>EasyGo</w:t>
            </w:r>
            <w:proofErr w:type="spellEnd"/>
            <w:r w:rsidR="00E153B7">
              <w:rPr>
                <w:lang w:val="ru-RU"/>
              </w:rPr>
              <w:t xml:space="preserve"> </w:t>
            </w:r>
            <w:proofErr w:type="spellStart"/>
            <w:r w:rsidR="00E153B7">
              <w:rPr>
                <w:lang w:val="ru-RU"/>
              </w:rPr>
              <w:t>team</w:t>
            </w:r>
            <w:proofErr w:type="spellEnd"/>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Pr="00E153B7" w:rsidRDefault="00E153B7" w:rsidP="000E110D">
            <w:pPr>
              <w:pStyle w:val="12"/>
              <w:snapToGrid w:val="0"/>
              <w:rPr>
                <w:lang w:val="ru-RU"/>
              </w:rPr>
            </w:pPr>
            <w:r>
              <w:rPr>
                <w:lang w:val="ru-RU"/>
              </w:rPr>
              <w:t xml:space="preserve">Доступно в программе при нажатии </w:t>
            </w:r>
            <w:proofErr w:type="gramStart"/>
            <w:r>
              <w:rPr>
                <w:lang w:val="ru-RU"/>
              </w:rPr>
              <w:t xml:space="preserve">клавиши </w:t>
            </w:r>
            <w:r w:rsidR="0018767B">
              <w:rPr>
                <w:lang w:val="ru-RU"/>
              </w:rPr>
              <w:t>?</w:t>
            </w:r>
            <w:proofErr w:type="gramEnd"/>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Business</w:t>
            </w:r>
            <w:proofErr w:type="spellEnd"/>
            <w:r>
              <w:rPr>
                <w:lang w:val="ru-RU"/>
              </w:rPr>
              <w:t xml:space="preserve"> </w:t>
            </w:r>
            <w:proofErr w:type="spellStart"/>
            <w:r>
              <w:rPr>
                <w:lang w:val="ru-RU"/>
              </w:rPr>
              <w:t>Model</w:t>
            </w:r>
            <w:proofErr w:type="spellEnd"/>
            <w:r>
              <w:rPr>
                <w:lang w:val="ru-RU"/>
              </w:rPr>
              <w:t xml:space="preserve"> </w:t>
            </w:r>
            <w:proofErr w:type="spellStart"/>
            <w:r>
              <w:rPr>
                <w:lang w:val="ru-RU"/>
              </w:rPr>
              <w:t>or</w:t>
            </w:r>
            <w:proofErr w:type="spellEnd"/>
            <w:r>
              <w:rPr>
                <w:lang w:val="ru-RU"/>
              </w:rPr>
              <w:t xml:space="preserve"> </w:t>
            </w:r>
            <w:proofErr w:type="spellStart"/>
            <w:r>
              <w:rPr>
                <w:lang w:val="ru-RU"/>
              </w:rPr>
              <w:t>Flow</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12"/>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Data</w:t>
            </w:r>
            <w:proofErr w:type="spellEnd"/>
            <w:r>
              <w:rPr>
                <w:lang w:val="ru-RU"/>
              </w:rPr>
              <w:t xml:space="preserve"> </w:t>
            </w:r>
            <w:proofErr w:type="spellStart"/>
            <w:r>
              <w:rPr>
                <w:lang w:val="ru-RU"/>
              </w:rPr>
              <w:t>Model</w:t>
            </w:r>
            <w:proofErr w:type="spellEnd"/>
            <w:r>
              <w:rPr>
                <w:lang w:val="ru-RU"/>
              </w:rPr>
              <w:t xml:space="preserve"> </w:t>
            </w:r>
            <w:proofErr w:type="spellStart"/>
            <w:r>
              <w:rPr>
                <w:lang w:val="ru-RU"/>
              </w:rPr>
              <w:t>or</w:t>
            </w:r>
            <w:proofErr w:type="spellEnd"/>
            <w:r>
              <w:rPr>
                <w:lang w:val="ru-RU"/>
              </w:rPr>
              <w:t xml:space="preserve"> </w:t>
            </w:r>
            <w:proofErr w:type="spellStart"/>
            <w:r>
              <w:rPr>
                <w:lang w:val="ru-RU"/>
              </w:rPr>
              <w:t>Flow</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12"/>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Business</w:t>
            </w:r>
            <w:proofErr w:type="spellEnd"/>
            <w:r>
              <w:rPr>
                <w:lang w:val="ru-RU"/>
              </w:rPr>
              <w:t xml:space="preserve"> </w:t>
            </w:r>
            <w:proofErr w:type="spellStart"/>
            <w:r>
              <w:rPr>
                <w:lang w:val="ru-RU"/>
              </w:rPr>
              <w:t>Functions</w:t>
            </w:r>
            <w:proofErr w:type="spellEnd"/>
            <w:r>
              <w:rPr>
                <w:lang w:val="ru-RU"/>
              </w:rPr>
              <w:t xml:space="preserve"> </w:t>
            </w:r>
            <w:proofErr w:type="spellStart"/>
            <w:r>
              <w:rPr>
                <w:lang w:val="ru-RU"/>
              </w:rPr>
              <w:t>and</w:t>
            </w:r>
            <w:proofErr w:type="spellEnd"/>
            <w:r>
              <w:rPr>
                <w:lang w:val="ru-RU"/>
              </w:rPr>
              <w:t xml:space="preserve"> </w:t>
            </w:r>
            <w:proofErr w:type="spellStart"/>
            <w:r>
              <w:rPr>
                <w:lang w:val="ru-RU"/>
              </w:rPr>
              <w:t>Rules</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12"/>
              <w:snapToGrid w:val="0"/>
              <w:rPr>
                <w:lang w:val="ru-RU"/>
              </w:rPr>
            </w:pPr>
          </w:p>
        </w:tc>
      </w:tr>
      <w:tr w:rsidR="00E153B7" w:rsidTr="000E110D">
        <w:trPr>
          <w:cantSplit/>
        </w:trPr>
        <w:tc>
          <w:tcPr>
            <w:tcW w:w="2700"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r>
              <w:rPr>
                <w:lang w:val="en-US"/>
              </w:rPr>
              <w:t>Project or Business Risk Assessment</w:t>
            </w:r>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567"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pPr>
            <w:proofErr w:type="spellStart"/>
            <w:r>
              <w:rPr>
                <w:lang w:val="ru-RU"/>
              </w:rPr>
              <w:t>No</w:t>
            </w:r>
            <w:proofErr w:type="spellEnd"/>
          </w:p>
        </w:tc>
        <w:tc>
          <w:tcPr>
            <w:tcW w:w="1333" w:type="dxa"/>
            <w:tcBorders>
              <w:top w:val="single" w:sz="6" w:space="0" w:color="000000"/>
              <w:left w:val="single" w:sz="6" w:space="0" w:color="000000"/>
              <w:bottom w:val="single" w:sz="6" w:space="0" w:color="000000"/>
            </w:tcBorders>
            <w:shd w:val="clear" w:color="auto" w:fill="auto"/>
          </w:tcPr>
          <w:p w:rsidR="00E153B7" w:rsidRDefault="00E153B7" w:rsidP="000E110D">
            <w:pPr>
              <w:pStyle w:val="12"/>
              <w:snapToGrid w:val="0"/>
              <w:rPr>
                <w:lang w:val="ru-RU"/>
              </w:rPr>
            </w:pPr>
          </w:p>
        </w:tc>
        <w:tc>
          <w:tcPr>
            <w:tcW w:w="2793" w:type="dxa"/>
            <w:tcBorders>
              <w:top w:val="single" w:sz="6" w:space="0" w:color="000000"/>
              <w:left w:val="single" w:sz="6" w:space="0" w:color="000000"/>
              <w:bottom w:val="single" w:sz="6" w:space="0" w:color="000000"/>
              <w:right w:val="single" w:sz="6" w:space="0" w:color="000000"/>
            </w:tcBorders>
            <w:shd w:val="clear" w:color="auto" w:fill="auto"/>
          </w:tcPr>
          <w:p w:rsidR="00E153B7" w:rsidRDefault="00E153B7" w:rsidP="000E110D">
            <w:pPr>
              <w:pStyle w:val="12"/>
              <w:snapToGrid w:val="0"/>
              <w:rPr>
                <w:lang w:val="ru-RU"/>
              </w:rPr>
            </w:pPr>
          </w:p>
        </w:tc>
      </w:tr>
    </w:tbl>
    <w:p w:rsidR="00E153B7" w:rsidRDefault="00E153B7" w:rsidP="00E153B7">
      <w:pPr>
        <w:pStyle w:val="1"/>
        <w:keepNext w:val="0"/>
        <w:spacing w:before="480"/>
      </w:pPr>
      <w:proofErr w:type="spellStart"/>
      <w:r>
        <w:rPr>
          <w:lang w:val="ru-RU"/>
        </w:rPr>
        <w:t>Requirements</w:t>
      </w:r>
      <w:proofErr w:type="spellEnd"/>
      <w:r>
        <w:rPr>
          <w:rFonts w:eastAsia="Arial"/>
          <w:lang w:val="ru-RU"/>
        </w:rPr>
        <w:t xml:space="preserve"> </w:t>
      </w:r>
      <w:proofErr w:type="spellStart"/>
      <w:r>
        <w:rPr>
          <w:lang w:val="ru-RU"/>
        </w:rPr>
        <w:t>for</w:t>
      </w:r>
      <w:proofErr w:type="spellEnd"/>
      <w:r>
        <w:rPr>
          <w:rFonts w:eastAsia="Arial"/>
          <w:lang w:val="ru-RU"/>
        </w:rPr>
        <w:t xml:space="preserve"> </w:t>
      </w:r>
      <w:proofErr w:type="spellStart"/>
      <w:r>
        <w:rPr>
          <w:lang w:val="ru-RU"/>
        </w:rPr>
        <w:t>Test</w:t>
      </w:r>
      <w:proofErr w:type="spellEnd"/>
    </w:p>
    <w:p w:rsidR="00E153B7" w:rsidRPr="00942553" w:rsidRDefault="00E153B7" w:rsidP="00E153B7">
      <w:pPr>
        <w:pStyle w:val="a4"/>
        <w:keepLines w:val="0"/>
        <w:rPr>
          <w:lang w:val="ru-RU"/>
        </w:rPr>
      </w:pPr>
      <w:r>
        <w:t>The listing below identifies those items</w:t>
      </w:r>
      <w:r>
        <w:rPr>
          <w:rFonts w:ascii="Symbol" w:hAnsi="Symbol" w:cs="Symbol"/>
          <w:lang w:val="ru-RU"/>
        </w:rPr>
        <w:t></w:t>
      </w:r>
      <w:r>
        <w:t>use cases, functional requirements, and non-functional requirements</w:t>
      </w:r>
      <w:r>
        <w:rPr>
          <w:rFonts w:ascii="Symbol" w:hAnsi="Symbol" w:cs="Symbol"/>
          <w:lang w:val="ru-RU"/>
        </w:rPr>
        <w:t></w:t>
      </w:r>
      <w:r>
        <w:t xml:space="preserve">that </w:t>
      </w:r>
      <w:proofErr w:type="gramStart"/>
      <w:r>
        <w:t>have been identified</w:t>
      </w:r>
      <w:proofErr w:type="gramEnd"/>
      <w:r>
        <w:t xml:space="preserve"> as targets for testing. </w:t>
      </w:r>
      <w:proofErr w:type="spellStart"/>
      <w:r>
        <w:rPr>
          <w:lang w:val="ru-RU"/>
        </w:rPr>
        <w:t>This</w:t>
      </w:r>
      <w:proofErr w:type="spellEnd"/>
      <w:r>
        <w:rPr>
          <w:lang w:val="ru-RU"/>
        </w:rPr>
        <w:t xml:space="preserve"> </w:t>
      </w:r>
      <w:proofErr w:type="spellStart"/>
      <w:r>
        <w:rPr>
          <w:lang w:val="ru-RU"/>
        </w:rPr>
        <w:t>list</w:t>
      </w:r>
      <w:proofErr w:type="spellEnd"/>
      <w:r>
        <w:rPr>
          <w:lang w:val="ru-RU"/>
        </w:rPr>
        <w:t xml:space="preserve"> </w:t>
      </w:r>
      <w:proofErr w:type="spellStart"/>
      <w:r>
        <w:rPr>
          <w:lang w:val="ru-RU"/>
        </w:rPr>
        <w:t>represents</w:t>
      </w:r>
      <w:proofErr w:type="spellEnd"/>
      <w:r>
        <w:rPr>
          <w:lang w:val="ru-RU"/>
        </w:rPr>
        <w:t xml:space="preserve"> </w:t>
      </w:r>
      <w:proofErr w:type="spellStart"/>
      <w:r>
        <w:rPr>
          <w:lang w:val="ru-RU"/>
        </w:rPr>
        <w:t>what</w:t>
      </w:r>
      <w:proofErr w:type="spellEnd"/>
      <w:r>
        <w:rPr>
          <w:lang w:val="ru-RU"/>
        </w:rPr>
        <w:t xml:space="preserve"> </w:t>
      </w:r>
      <w:proofErr w:type="spellStart"/>
      <w:r>
        <w:rPr>
          <w:lang w:val="ru-RU"/>
        </w:rPr>
        <w:t>will</w:t>
      </w:r>
      <w:proofErr w:type="spellEnd"/>
      <w:r>
        <w:rPr>
          <w:lang w:val="ru-RU"/>
        </w:rPr>
        <w:t xml:space="preserve"> </w:t>
      </w:r>
      <w:proofErr w:type="spellStart"/>
      <w:r>
        <w:rPr>
          <w:lang w:val="ru-RU"/>
        </w:rPr>
        <w:t>be</w:t>
      </w:r>
      <w:proofErr w:type="spellEnd"/>
      <w:r>
        <w:rPr>
          <w:lang w:val="ru-RU"/>
        </w:rPr>
        <w:t xml:space="preserve"> </w:t>
      </w:r>
      <w:proofErr w:type="spellStart"/>
      <w:r>
        <w:rPr>
          <w:lang w:val="ru-RU"/>
        </w:rPr>
        <w:t>tested</w:t>
      </w:r>
      <w:proofErr w:type="spellEnd"/>
      <w:r>
        <w:rPr>
          <w:lang w:val="ru-RU"/>
        </w:rPr>
        <w:t>.</w:t>
      </w:r>
    </w:p>
    <w:p w:rsidR="00E153B7" w:rsidRDefault="00E153B7" w:rsidP="00E153B7">
      <w:pPr>
        <w:pStyle w:val="a4"/>
        <w:rPr>
          <w:lang w:val="ru-RU"/>
        </w:rPr>
      </w:pPr>
      <w:r>
        <w:rPr>
          <w:lang w:val="ru-RU"/>
        </w:rPr>
        <w:t xml:space="preserve">К функциональным требованиям можно отнести: </w:t>
      </w:r>
    </w:p>
    <w:p w:rsidR="0018767B" w:rsidRPr="002E387F" w:rsidRDefault="0018767B" w:rsidP="0018767B">
      <w:pPr>
        <w:snapToGrid w:val="0"/>
        <w:ind w:left="1080"/>
        <w:rPr>
          <w:lang w:val="ru-RU"/>
        </w:rPr>
      </w:pPr>
      <w:r>
        <w:rPr>
          <w:lang w:val="ru-RU"/>
        </w:rPr>
        <w:tab/>
        <w:t>1.</w:t>
      </w:r>
      <w:r w:rsidRPr="002E387F">
        <w:rPr>
          <w:lang w:val="ru-RU"/>
        </w:rPr>
        <w:t xml:space="preserve"> Возможность отмечать на картах кафе, </w:t>
      </w:r>
      <w:proofErr w:type="spellStart"/>
      <w:r w:rsidRPr="002E387F">
        <w:rPr>
          <w:lang w:val="ru-RU"/>
        </w:rPr>
        <w:t>Wi-Fi</w:t>
      </w:r>
      <w:proofErr w:type="spellEnd"/>
      <w:r w:rsidRPr="002E387F">
        <w:rPr>
          <w:lang w:val="ru-RU"/>
        </w:rPr>
        <w:t>, автоматы воды, киоски.</w:t>
      </w:r>
    </w:p>
    <w:p w:rsidR="0018767B" w:rsidRPr="002E387F" w:rsidRDefault="0018767B" w:rsidP="0018767B">
      <w:pPr>
        <w:snapToGrid w:val="0"/>
        <w:ind w:left="1080"/>
        <w:rPr>
          <w:lang w:val="ru-RU"/>
        </w:rPr>
      </w:pPr>
      <w:r>
        <w:rPr>
          <w:lang w:val="ru-RU"/>
        </w:rPr>
        <w:t xml:space="preserve">       2.</w:t>
      </w:r>
      <w:r w:rsidRPr="002E387F">
        <w:rPr>
          <w:lang w:val="ru-RU"/>
        </w:rPr>
        <w:t xml:space="preserve"> Возможность выбирать характеристики, которые описывают сущность.</w:t>
      </w:r>
    </w:p>
    <w:p w:rsidR="0018767B" w:rsidRPr="002E387F" w:rsidRDefault="0018767B" w:rsidP="0018767B">
      <w:pPr>
        <w:snapToGrid w:val="0"/>
        <w:ind w:left="1080"/>
        <w:rPr>
          <w:lang w:val="ru-RU"/>
        </w:rPr>
      </w:pPr>
      <w:r>
        <w:rPr>
          <w:lang w:val="ru-RU"/>
        </w:rPr>
        <w:t xml:space="preserve">       3.</w:t>
      </w:r>
      <w:r w:rsidRPr="002E387F">
        <w:rPr>
          <w:lang w:val="ru-RU"/>
        </w:rPr>
        <w:t>Возможность осуществлять поиск и сортировку меток по пользовательским характеристикам.</w:t>
      </w:r>
    </w:p>
    <w:p w:rsidR="0018767B" w:rsidRPr="002E387F" w:rsidRDefault="0018767B" w:rsidP="0018767B">
      <w:pPr>
        <w:snapToGrid w:val="0"/>
        <w:ind w:left="1080"/>
        <w:rPr>
          <w:lang w:val="ru-RU"/>
        </w:rPr>
      </w:pPr>
      <w:r>
        <w:rPr>
          <w:lang w:val="ru-RU"/>
        </w:rPr>
        <w:t xml:space="preserve">      4.</w:t>
      </w:r>
      <w:r w:rsidRPr="002E387F">
        <w:rPr>
          <w:lang w:val="ru-RU"/>
        </w:rPr>
        <w:t>Возможность редактирования меток.</w:t>
      </w:r>
    </w:p>
    <w:p w:rsidR="0018767B" w:rsidRDefault="0018767B" w:rsidP="0018767B">
      <w:pPr>
        <w:snapToGrid w:val="0"/>
        <w:ind w:left="1080"/>
        <w:rPr>
          <w:lang w:val="ru-RU"/>
        </w:rPr>
      </w:pPr>
      <w:r>
        <w:rPr>
          <w:lang w:val="ru-RU"/>
        </w:rPr>
        <w:t xml:space="preserve">       5.</w:t>
      </w:r>
      <w:r w:rsidRPr="002E387F">
        <w:rPr>
          <w:lang w:val="ru-RU"/>
        </w:rPr>
        <w:t xml:space="preserve"> Поддержка английского языка.</w:t>
      </w:r>
    </w:p>
    <w:p w:rsidR="00E153B7" w:rsidRPr="00E153B7" w:rsidRDefault="00E153B7" w:rsidP="00E153B7">
      <w:pPr>
        <w:pStyle w:val="a4"/>
        <w:rPr>
          <w:lang w:val="ru-RU"/>
        </w:rPr>
      </w:pPr>
      <w:r>
        <w:rPr>
          <w:lang w:val="ru-RU"/>
        </w:rPr>
        <w:tab/>
        <w:t xml:space="preserve">Нам необходимо протестировать скорость работы и работоспособность программы </w:t>
      </w:r>
      <w:proofErr w:type="spellStart"/>
      <w:r w:rsidR="0018767B">
        <w:t>EasyGo</w:t>
      </w:r>
      <w:proofErr w:type="spellEnd"/>
      <w:r>
        <w:rPr>
          <w:lang w:val="ru-RU"/>
        </w:rPr>
        <w:t>. Также программа должна иметь удобный интерфейс и чтобы он был понятен для пользователя. Стабильность работы программы означает, что при должном уровне нагрузки программа должна быть работоспособной точно так же, как и при нормальном уровне нагрузки при использовании.</w:t>
      </w:r>
    </w:p>
    <w:p w:rsidR="00E153B7" w:rsidRDefault="00E153B7" w:rsidP="00E153B7">
      <w:pPr>
        <w:pStyle w:val="a4"/>
        <w:rPr>
          <w:lang w:val="ru-RU"/>
        </w:rPr>
      </w:pPr>
    </w:p>
    <w:p w:rsidR="00E153B7" w:rsidRDefault="00E153B7" w:rsidP="00E153B7">
      <w:pPr>
        <w:pStyle w:val="1"/>
      </w:pPr>
      <w:proofErr w:type="spellStart"/>
      <w:r>
        <w:rPr>
          <w:lang w:val="ru-RU"/>
        </w:rPr>
        <w:t>Test</w:t>
      </w:r>
      <w:proofErr w:type="spellEnd"/>
      <w:r>
        <w:rPr>
          <w:rFonts w:eastAsia="Arial"/>
          <w:lang w:val="ru-RU"/>
        </w:rPr>
        <w:t xml:space="preserve"> </w:t>
      </w:r>
      <w:proofErr w:type="spellStart"/>
      <w:r>
        <w:rPr>
          <w:lang w:val="ru-RU"/>
        </w:rPr>
        <w:t>Strategy</w:t>
      </w:r>
      <w:proofErr w:type="spellEnd"/>
    </w:p>
    <w:p w:rsidR="00E153B7" w:rsidRPr="00E153B7" w:rsidRDefault="00E153B7" w:rsidP="00E153B7">
      <w:pPr>
        <w:rPr>
          <w:lang w:val="ru-RU"/>
        </w:rPr>
      </w:pPr>
      <w:r>
        <w:rPr>
          <w:lang w:val="ru-RU"/>
        </w:rPr>
        <w:t>Опишем методы тестирования для данного функционала:</w:t>
      </w:r>
    </w:p>
    <w:p w:rsidR="00413D09" w:rsidRDefault="00067FC7" w:rsidP="00E153B7">
      <w:pPr>
        <w:numPr>
          <w:ilvl w:val="0"/>
          <w:numId w:val="14"/>
        </w:numPr>
        <w:snapToGrid w:val="0"/>
        <w:rPr>
          <w:lang w:val="ru-RU"/>
        </w:rPr>
      </w:pPr>
      <w:r w:rsidRPr="002E387F">
        <w:rPr>
          <w:lang w:val="ru-RU"/>
        </w:rPr>
        <w:t>В</w:t>
      </w:r>
      <w:r>
        <w:rPr>
          <w:lang w:val="ru-RU"/>
        </w:rPr>
        <w:t xml:space="preserve">озможность отмечать на картах точки- необходимо открыть приложение и зайти в меню </w:t>
      </w:r>
      <w:proofErr w:type="gramStart"/>
      <w:r>
        <w:rPr>
          <w:lang w:val="ru-RU"/>
        </w:rPr>
        <w:t>справа  и</w:t>
      </w:r>
      <w:proofErr w:type="gramEnd"/>
      <w:r>
        <w:rPr>
          <w:lang w:val="ru-RU"/>
        </w:rPr>
        <w:t xml:space="preserve">  выбрать список возможных карт. Выбрать карту, открыть ее, путем нажатия на ее название. Дальше выбрать место на карте </w:t>
      </w:r>
      <w:proofErr w:type="gramStart"/>
      <w:r>
        <w:rPr>
          <w:lang w:val="ru-RU"/>
        </w:rPr>
        <w:t>и  касанием</w:t>
      </w:r>
      <w:proofErr w:type="gramEnd"/>
      <w:r>
        <w:rPr>
          <w:lang w:val="ru-RU"/>
        </w:rPr>
        <w:t xml:space="preserve"> пальца отметить его. Тогда появиться диалоговое окно, где будет написано об сохранении точки. Далее следует нажать «ДА». </w:t>
      </w:r>
      <w:r w:rsidR="00413D09" w:rsidRPr="00413D09">
        <w:rPr>
          <w:lang w:val="ru-RU"/>
        </w:rPr>
        <w:lastRenderedPageBreak/>
        <w:t>Проверить наличие точки на</w:t>
      </w:r>
      <w:r w:rsidR="00413D09">
        <w:rPr>
          <w:lang w:val="uk-UA"/>
        </w:rPr>
        <w:t xml:space="preserve"> </w:t>
      </w:r>
      <w:proofErr w:type="spellStart"/>
      <w:r w:rsidR="00413D09">
        <w:rPr>
          <w:lang w:val="uk-UA"/>
        </w:rPr>
        <w:t>карте</w:t>
      </w:r>
      <w:proofErr w:type="spellEnd"/>
      <w:r w:rsidR="00413D09">
        <w:rPr>
          <w:lang w:val="uk-UA"/>
        </w:rPr>
        <w:t>.</w:t>
      </w:r>
    </w:p>
    <w:p w:rsidR="00413D09" w:rsidRDefault="00413D09" w:rsidP="00413D09">
      <w:pPr>
        <w:pStyle w:val="ab"/>
        <w:numPr>
          <w:ilvl w:val="0"/>
          <w:numId w:val="14"/>
        </w:numPr>
        <w:snapToGrid w:val="0"/>
        <w:rPr>
          <w:lang w:val="ru-RU"/>
        </w:rPr>
      </w:pPr>
      <w:r w:rsidRPr="00413D09">
        <w:rPr>
          <w:lang w:val="ru-RU"/>
        </w:rPr>
        <w:t>Возможность выбирать характерист</w:t>
      </w:r>
      <w:r>
        <w:rPr>
          <w:lang w:val="ru-RU"/>
        </w:rPr>
        <w:t>ики, которые описывают сущность. Необходимо открыть карту, выбрать точку, нажать на нее касанием. Далее в появившемся окне выбрать предложенные характеристики, нажать кнопку «</w:t>
      </w:r>
      <w:r w:rsidR="008E5C7D">
        <w:rPr>
          <w:lang w:val="ru-RU"/>
        </w:rPr>
        <w:t>Сохранить изме</w:t>
      </w:r>
      <w:r>
        <w:rPr>
          <w:lang w:val="ru-RU"/>
        </w:rPr>
        <w:t>нения». Проверить наличие характеристик точки</w:t>
      </w:r>
      <w:r w:rsidR="008E5C7D">
        <w:rPr>
          <w:lang w:val="ru-RU"/>
        </w:rPr>
        <w:t>, после закрытия и открытия карты.</w:t>
      </w:r>
    </w:p>
    <w:p w:rsidR="008E5C7D" w:rsidRPr="00DB6996" w:rsidRDefault="008E5C7D" w:rsidP="00DB6996">
      <w:pPr>
        <w:pStyle w:val="ab"/>
        <w:numPr>
          <w:ilvl w:val="0"/>
          <w:numId w:val="14"/>
        </w:numPr>
        <w:snapToGrid w:val="0"/>
        <w:rPr>
          <w:lang w:val="ru-RU"/>
        </w:rPr>
      </w:pPr>
      <w:r w:rsidRPr="00DB6996">
        <w:rPr>
          <w:lang w:val="ru-RU"/>
        </w:rPr>
        <w:t>Возможность осуществлять поиск и сортировку меток по пользовательским характеристикам.</w:t>
      </w:r>
      <w:r w:rsidR="00DB6996">
        <w:rPr>
          <w:lang w:val="ru-RU"/>
        </w:rPr>
        <w:t xml:space="preserve"> Нужно выбрать карту и сверху ввести название необходимой характеристики и нажать кнопку «Поиск». После этого на карте должны отобразиться точки, которые соответствуют данным характеристикам.</w:t>
      </w:r>
    </w:p>
    <w:p w:rsidR="00E153B7" w:rsidRPr="00E153B7" w:rsidRDefault="00E153B7" w:rsidP="00E153B7">
      <w:pPr>
        <w:rPr>
          <w:lang w:val="ru-RU"/>
        </w:rPr>
      </w:pPr>
      <w:r>
        <w:rPr>
          <w:lang w:val="ru-RU"/>
        </w:rPr>
        <w:tab/>
        <w:t xml:space="preserve">Основной техникой тестирования является мануальное тестирование по принципу черного ящика. Для оценки успешности выполнения теста будет использоваться предыдущий опыт работы с похожими программами и логика.  </w:t>
      </w:r>
    </w:p>
    <w:p w:rsidR="00E153B7" w:rsidRDefault="00E153B7" w:rsidP="00E153B7">
      <w:pPr>
        <w:pStyle w:val="InfoBlue"/>
        <w:rPr>
          <w:lang w:val="ru-RU"/>
        </w:rPr>
      </w:pPr>
    </w:p>
    <w:p w:rsidR="00E153B7" w:rsidRDefault="00E153B7" w:rsidP="00E153B7">
      <w:pPr>
        <w:pStyle w:val="2"/>
        <w:ind w:left="720" w:hanging="720"/>
      </w:pPr>
      <w:r>
        <w:rPr>
          <w:lang w:val="en-GB"/>
        </w:rPr>
        <w:t>Testing</w:t>
      </w:r>
      <w:r>
        <w:rPr>
          <w:rFonts w:eastAsia="Arial"/>
          <w:lang w:val="en-GB"/>
        </w:rPr>
        <w:t xml:space="preserve"> </w:t>
      </w:r>
      <w:r>
        <w:rPr>
          <w:lang w:val="en-GB"/>
        </w:rPr>
        <w:t>Types</w:t>
      </w:r>
    </w:p>
    <w:p w:rsidR="00E153B7" w:rsidRDefault="00E153B7" w:rsidP="00E153B7">
      <w:pPr>
        <w:pStyle w:val="3"/>
      </w:pPr>
      <w:r>
        <w:rPr>
          <w:lang w:val="en-GB"/>
        </w:rPr>
        <w:t>Data</w:t>
      </w:r>
      <w:r>
        <w:rPr>
          <w:rFonts w:eastAsia="Arial"/>
          <w:lang w:val="en-GB"/>
        </w:rPr>
        <w:t xml:space="preserve"> </w:t>
      </w:r>
      <w:r>
        <w:rPr>
          <w:lang w:val="en-GB"/>
        </w:rPr>
        <w:t>and</w:t>
      </w:r>
      <w:r>
        <w:rPr>
          <w:rFonts w:eastAsia="Arial"/>
          <w:lang w:val="en-GB"/>
        </w:rPr>
        <w:t xml:space="preserve"> </w:t>
      </w:r>
      <w:r>
        <w:rPr>
          <w:lang w:val="en-GB"/>
        </w:rPr>
        <w:t>Database</w:t>
      </w:r>
      <w:r>
        <w:rPr>
          <w:rFonts w:eastAsia="Arial"/>
          <w:lang w:val="en-GB"/>
        </w:rPr>
        <w:t xml:space="preserve"> </w:t>
      </w:r>
      <w:r>
        <w:rPr>
          <w:lang w:val="en-GB"/>
        </w:rPr>
        <w:t>Integrity</w:t>
      </w:r>
      <w:r>
        <w:rPr>
          <w:rFonts w:eastAsia="Arial"/>
          <w:lang w:val="en-GB"/>
        </w:rPr>
        <w:t xml:space="preserve"> </w:t>
      </w:r>
      <w:r>
        <w:rPr>
          <w:lang w:val="en-GB"/>
        </w:rPr>
        <w:t>Testing</w:t>
      </w:r>
    </w:p>
    <w:p w:rsidR="00E153B7" w:rsidRDefault="00E153B7" w:rsidP="00E153B7">
      <w:r>
        <w:rPr>
          <w:lang w:val="ru-RU"/>
        </w:rPr>
        <w:tab/>
        <w:t>Так как тестирование проходит по методу черного ящика, мы не имеем доступ к базам данных продукта, объектной модели, коду продукта. У нас нет возможности провести интеграционное тестирования базы данных.</w:t>
      </w:r>
    </w:p>
    <w:p w:rsidR="00E153B7" w:rsidRDefault="00E153B7" w:rsidP="00E153B7">
      <w:pPr>
        <w:rPr>
          <w:lang w:val="ru-RU"/>
        </w:rPr>
      </w:pPr>
    </w:p>
    <w:p w:rsidR="00E153B7" w:rsidRDefault="00E153B7" w:rsidP="00E153B7">
      <w:pPr>
        <w:pStyle w:val="3"/>
      </w:pPr>
      <w:r>
        <w:rPr>
          <w:lang w:val="en-GB"/>
        </w:rPr>
        <w:t>Function</w:t>
      </w:r>
      <w:r>
        <w:rPr>
          <w:rFonts w:eastAsia="Arial"/>
          <w:lang w:val="en-GB"/>
        </w:rPr>
        <w:t xml:space="preserve"> </w:t>
      </w:r>
      <w:r>
        <w:rPr>
          <w:lang w:val="en-GB"/>
        </w:rPr>
        <w:t>Testing</w:t>
      </w:r>
    </w:p>
    <w:p w:rsidR="00E153B7" w:rsidRDefault="00E153B7" w:rsidP="00E153B7">
      <w:r>
        <w:rPr>
          <w:lang w:val="en-GB"/>
        </w:rPr>
        <w:tab/>
      </w:r>
    </w:p>
    <w:tbl>
      <w:tblPr>
        <w:tblW w:w="0" w:type="auto"/>
        <w:tblInd w:w="678" w:type="dxa"/>
        <w:tblLayout w:type="fixed"/>
        <w:tblLook w:val="0000" w:firstRow="0" w:lastRow="0" w:firstColumn="0" w:lastColumn="0" w:noHBand="0" w:noVBand="0"/>
      </w:tblPr>
      <w:tblGrid>
        <w:gridCol w:w="2211"/>
        <w:gridCol w:w="6747"/>
      </w:tblGrid>
      <w:tr w:rsidR="00E153B7" w:rsidTr="000E110D">
        <w:trPr>
          <w:cantSplit/>
        </w:trPr>
        <w:tc>
          <w:tcPr>
            <w:tcW w:w="2211" w:type="dxa"/>
            <w:tcBorders>
              <w:top w:val="single" w:sz="12" w:space="0" w:color="000000"/>
              <w:left w:val="single" w:sz="12" w:space="0" w:color="000000"/>
              <w:bottom w:val="single" w:sz="6" w:space="0" w:color="000000"/>
            </w:tcBorders>
            <w:shd w:val="clear" w:color="auto" w:fill="auto"/>
          </w:tcPr>
          <w:p w:rsidR="00E153B7" w:rsidRDefault="00E153B7" w:rsidP="000E110D">
            <w:pPr>
              <w:pStyle w:val="12"/>
              <w:snapToGrid w:val="0"/>
            </w:pPr>
            <w:r>
              <w:t>Test Objective:</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E153B7" w:rsidRDefault="00E153B7" w:rsidP="000E110D">
            <w:pPr>
              <w:pStyle w:val="PreformattedText"/>
              <w:snapToGrid w:val="0"/>
            </w:pPr>
            <w:proofErr w:type="spellStart"/>
            <w:r>
              <w:rPr>
                <w:lang w:val="en-GB"/>
              </w:rPr>
              <w:t>Тестирования</w:t>
            </w:r>
            <w:proofErr w:type="spellEnd"/>
            <w:r>
              <w:rPr>
                <w:lang w:val="en-GB"/>
              </w:rPr>
              <w:t xml:space="preserve"> </w:t>
            </w:r>
            <w:proofErr w:type="spellStart"/>
            <w:r>
              <w:rPr>
                <w:lang w:val="en-GB"/>
              </w:rPr>
              <w:t>ввода</w:t>
            </w:r>
            <w:proofErr w:type="spellEnd"/>
            <w:r>
              <w:rPr>
                <w:lang w:val="en-GB"/>
              </w:rPr>
              <w:t xml:space="preserve"> </w:t>
            </w:r>
            <w:proofErr w:type="spellStart"/>
            <w:r>
              <w:rPr>
                <w:lang w:val="en-GB"/>
              </w:rPr>
              <w:t>данных</w:t>
            </w:r>
            <w:proofErr w:type="spellEnd"/>
          </w:p>
        </w:tc>
      </w:tr>
      <w:tr w:rsidR="00E153B7" w:rsidRPr="00942553" w:rsidTr="000E110D">
        <w:trPr>
          <w:cantSplit/>
        </w:trPr>
        <w:tc>
          <w:tcPr>
            <w:tcW w:w="2211" w:type="dxa"/>
            <w:tcBorders>
              <w:top w:val="single" w:sz="6" w:space="0" w:color="000000"/>
              <w:left w:val="single" w:sz="12" w:space="0" w:color="000000"/>
              <w:bottom w:val="single" w:sz="6" w:space="0" w:color="000000"/>
            </w:tcBorders>
            <w:shd w:val="clear" w:color="auto" w:fill="auto"/>
          </w:tcPr>
          <w:p w:rsidR="00E153B7" w:rsidRDefault="00E153B7" w:rsidP="000E110D">
            <w:pPr>
              <w:pStyle w:val="12"/>
              <w:snapToGrid w:val="0"/>
            </w:pPr>
            <w:r>
              <w:t>Technique:</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E153B7" w:rsidRPr="00E153B7" w:rsidRDefault="00E153B7" w:rsidP="000E110D">
            <w:pPr>
              <w:pStyle w:val="12"/>
              <w:snapToGrid w:val="0"/>
              <w:rPr>
                <w:lang w:val="ru-RU"/>
              </w:rPr>
            </w:pPr>
            <w:r>
              <w:rPr>
                <w:lang w:val="ru-RU"/>
              </w:rPr>
              <w:t>Ожидаемые результаты – при нажатии на любую клавишу, в любом регистре соответствующий символ должен появится на экране.</w:t>
            </w:r>
          </w:p>
          <w:p w:rsidR="00E153B7" w:rsidRPr="00E153B7" w:rsidRDefault="00E153B7" w:rsidP="000E110D">
            <w:pPr>
              <w:pStyle w:val="12"/>
              <w:snapToGrid w:val="0"/>
              <w:rPr>
                <w:lang w:val="ru-RU"/>
              </w:rPr>
            </w:pPr>
            <w:r>
              <w:rPr>
                <w:lang w:val="ru-RU"/>
              </w:rPr>
              <w:t>Никаких ошибок не ожидается. Некорректный ввод невозможен</w:t>
            </w:r>
            <w:r>
              <w:rPr>
                <w:lang w:val="ru-RU"/>
              </w:rPr>
              <w:br/>
            </w:r>
          </w:p>
        </w:tc>
      </w:tr>
      <w:tr w:rsidR="00E153B7" w:rsidRPr="00942553" w:rsidTr="000E110D">
        <w:trPr>
          <w:cantSplit/>
        </w:trPr>
        <w:tc>
          <w:tcPr>
            <w:tcW w:w="2211" w:type="dxa"/>
            <w:tcBorders>
              <w:top w:val="single" w:sz="6" w:space="0" w:color="000000"/>
              <w:left w:val="single" w:sz="12" w:space="0" w:color="000000"/>
              <w:bottom w:val="single" w:sz="6" w:space="0" w:color="000000"/>
            </w:tcBorders>
            <w:shd w:val="clear" w:color="auto" w:fill="auto"/>
          </w:tcPr>
          <w:p w:rsidR="00E153B7" w:rsidRDefault="00E153B7" w:rsidP="000E110D">
            <w:pPr>
              <w:pStyle w:val="12"/>
              <w:snapToGrid w:val="0"/>
            </w:pPr>
            <w:r>
              <w:t>Completion Criteria:</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E153B7" w:rsidRPr="00E153B7" w:rsidRDefault="00E153B7" w:rsidP="000E110D">
            <w:pPr>
              <w:pStyle w:val="12"/>
              <w:snapToGrid w:val="0"/>
              <w:rPr>
                <w:lang w:val="ru-RU"/>
              </w:rPr>
            </w:pPr>
            <w:r>
              <w:rPr>
                <w:lang w:val="ru-RU"/>
              </w:rPr>
              <w:t>После нажати</w:t>
            </w:r>
            <w:r w:rsidR="00DB6996">
              <w:rPr>
                <w:lang w:val="ru-RU"/>
              </w:rPr>
              <w:t>я всех клавиш, во всех регистрах</w:t>
            </w:r>
            <w:r>
              <w:rPr>
                <w:lang w:val="ru-RU"/>
              </w:rPr>
              <w:t xml:space="preserve"> п</w:t>
            </w:r>
            <w:r w:rsidR="00DB6996">
              <w:rPr>
                <w:lang w:val="ru-RU"/>
              </w:rPr>
              <w:t>оявились соответствующие символы</w:t>
            </w:r>
            <w:r>
              <w:rPr>
                <w:lang w:val="ru-RU"/>
              </w:rPr>
              <w:t>, ошибок не произошло.</w:t>
            </w:r>
          </w:p>
        </w:tc>
      </w:tr>
    </w:tbl>
    <w:p w:rsidR="00E153B7" w:rsidRDefault="00E153B7" w:rsidP="00E153B7">
      <w:pPr>
        <w:pStyle w:val="12"/>
        <w:rPr>
          <w:rFonts w:ascii="Arial" w:hAnsi="Arial" w:cs="Arial"/>
          <w:lang w:val="ru-RU"/>
        </w:rPr>
      </w:pPr>
    </w:p>
    <w:p w:rsidR="00E153B7" w:rsidRDefault="00E153B7" w:rsidP="00E153B7">
      <w:pPr>
        <w:pStyle w:val="3"/>
        <w:pageBreakBefore/>
      </w:pPr>
      <w:proofErr w:type="spellStart"/>
      <w:r>
        <w:rPr>
          <w:lang w:val="ru-RU"/>
        </w:rPr>
        <w:lastRenderedPageBreak/>
        <w:t>Business</w:t>
      </w:r>
      <w:proofErr w:type="spellEnd"/>
      <w:r>
        <w:rPr>
          <w:rFonts w:eastAsia="Arial"/>
          <w:lang w:val="ru-RU"/>
        </w:rPr>
        <w:t xml:space="preserve"> </w:t>
      </w:r>
      <w:proofErr w:type="spellStart"/>
      <w:r>
        <w:rPr>
          <w:lang w:val="ru-RU"/>
        </w:rPr>
        <w:t>Cycle</w:t>
      </w:r>
      <w:proofErr w:type="spellEnd"/>
      <w:r>
        <w:rPr>
          <w:rFonts w:eastAsia="Arial"/>
          <w:lang w:val="ru-RU"/>
        </w:rPr>
        <w:t xml:space="preserve"> </w:t>
      </w:r>
      <w:proofErr w:type="spellStart"/>
      <w:r>
        <w:rPr>
          <w:lang w:val="ru-RU"/>
        </w:rPr>
        <w:t>Testing</w:t>
      </w:r>
      <w:proofErr w:type="spellEnd"/>
    </w:p>
    <w:p w:rsidR="00E153B7" w:rsidRPr="00E153B7" w:rsidRDefault="00E153B7" w:rsidP="00E153B7">
      <w:pPr>
        <w:rPr>
          <w:lang w:val="ru-RU"/>
        </w:rPr>
      </w:pPr>
      <w:r>
        <w:rPr>
          <w:lang w:val="ru-RU"/>
        </w:rPr>
        <w:tab/>
        <w:t xml:space="preserve">Так как на входе тестирования мы имеем </w:t>
      </w:r>
      <w:proofErr w:type="gramStart"/>
      <w:r>
        <w:rPr>
          <w:lang w:val="ru-RU"/>
        </w:rPr>
        <w:t>конечный полноценный продукт</w:t>
      </w:r>
      <w:proofErr w:type="gramEnd"/>
      <w:r>
        <w:rPr>
          <w:lang w:val="ru-RU"/>
        </w:rPr>
        <w:t xml:space="preserve"> и мы не имеем доступа к команде разработчиков и их задачам, мы не имеем возможности проводить </w:t>
      </w:r>
      <w:r>
        <w:t>Business</w:t>
      </w:r>
      <w:r>
        <w:rPr>
          <w:lang w:val="ru-RU"/>
        </w:rPr>
        <w:t xml:space="preserve"> </w:t>
      </w:r>
      <w:r>
        <w:t>Cycle</w:t>
      </w:r>
      <w:r>
        <w:rPr>
          <w:lang w:val="ru-RU"/>
        </w:rPr>
        <w:t xml:space="preserve"> </w:t>
      </w:r>
      <w:r>
        <w:t>Testing</w:t>
      </w:r>
      <w:r>
        <w:rPr>
          <w:lang w:val="ru-RU"/>
        </w:rPr>
        <w:t>.</w:t>
      </w:r>
    </w:p>
    <w:p w:rsidR="00E153B7" w:rsidRDefault="00E153B7" w:rsidP="00E153B7">
      <w:pPr>
        <w:pStyle w:val="3"/>
        <w:pageBreakBefore/>
      </w:pPr>
      <w:proofErr w:type="spellStart"/>
      <w:r>
        <w:rPr>
          <w:lang w:val="ru-RU"/>
        </w:rPr>
        <w:lastRenderedPageBreak/>
        <w:t>User</w:t>
      </w:r>
      <w:proofErr w:type="spellEnd"/>
      <w:r>
        <w:rPr>
          <w:rFonts w:eastAsia="Arial"/>
          <w:lang w:val="ru-RU"/>
        </w:rPr>
        <w:t xml:space="preserve"> </w:t>
      </w:r>
      <w:proofErr w:type="spellStart"/>
      <w:r>
        <w:rPr>
          <w:lang w:val="ru-RU"/>
        </w:rPr>
        <w:t>Interface</w:t>
      </w:r>
      <w:proofErr w:type="spellEnd"/>
      <w:r>
        <w:rPr>
          <w:rFonts w:eastAsia="Arial"/>
          <w:lang w:val="ru-RU"/>
        </w:rPr>
        <w:t xml:space="preserve"> </w:t>
      </w:r>
      <w:proofErr w:type="spellStart"/>
      <w:r>
        <w:rPr>
          <w:lang w:val="ru-RU"/>
        </w:rPr>
        <w:t>Testing</w:t>
      </w:r>
      <w:proofErr w:type="spellEnd"/>
    </w:p>
    <w:p w:rsidR="00E153B7" w:rsidRPr="00E153B7" w:rsidRDefault="00E153B7" w:rsidP="00E153B7">
      <w:pPr>
        <w:rPr>
          <w:lang w:val="ru-RU"/>
        </w:rPr>
      </w:pPr>
      <w:r>
        <w:rPr>
          <w:lang w:val="ru-RU"/>
        </w:rPr>
        <w:tab/>
        <w:t>В приложении должны быть легкодоступные основные функциональности даже для тех пользователей, которые видят программу впервые. Дизайн должен соответствовать основным стандартам пользовательского интерфейса и всем современным требованиям.</w:t>
      </w:r>
    </w:p>
    <w:p w:rsidR="00E153B7" w:rsidRDefault="00E153B7" w:rsidP="00E153B7">
      <w:pPr>
        <w:rPr>
          <w:lang w:val="ru-RU"/>
        </w:rPr>
      </w:pPr>
    </w:p>
    <w:tbl>
      <w:tblPr>
        <w:tblW w:w="0" w:type="auto"/>
        <w:tblInd w:w="678" w:type="dxa"/>
        <w:tblLayout w:type="fixed"/>
        <w:tblLook w:val="0000" w:firstRow="0" w:lastRow="0" w:firstColumn="0" w:lastColumn="0" w:noHBand="0" w:noVBand="0"/>
      </w:tblPr>
      <w:tblGrid>
        <w:gridCol w:w="2211"/>
        <w:gridCol w:w="6747"/>
      </w:tblGrid>
      <w:tr w:rsidR="00E153B7" w:rsidTr="000E110D">
        <w:trPr>
          <w:cantSplit/>
        </w:trPr>
        <w:tc>
          <w:tcPr>
            <w:tcW w:w="2211" w:type="dxa"/>
            <w:tcBorders>
              <w:top w:val="single" w:sz="12" w:space="0" w:color="000000"/>
              <w:left w:val="single" w:sz="12" w:space="0" w:color="000000"/>
              <w:bottom w:val="single" w:sz="6" w:space="0" w:color="000000"/>
            </w:tcBorders>
            <w:shd w:val="clear" w:color="auto" w:fill="auto"/>
          </w:tcPr>
          <w:p w:rsidR="00E153B7" w:rsidRDefault="00E153B7" w:rsidP="000E110D">
            <w:pPr>
              <w:pStyle w:val="12"/>
              <w:snapToGrid w:val="0"/>
            </w:pPr>
            <w:proofErr w:type="spellStart"/>
            <w:r>
              <w:rPr>
                <w:lang w:val="ru-RU"/>
              </w:rPr>
              <w:t>Test</w:t>
            </w:r>
            <w:proofErr w:type="spellEnd"/>
            <w:r>
              <w:rPr>
                <w:lang w:val="ru-RU"/>
              </w:rPr>
              <w:t xml:space="preserve"> </w:t>
            </w:r>
            <w:proofErr w:type="spellStart"/>
            <w:r>
              <w:rPr>
                <w:lang w:val="ru-RU"/>
              </w:rPr>
              <w:t>Objective</w:t>
            </w:r>
            <w:proofErr w:type="spellEnd"/>
            <w:r>
              <w:rPr>
                <w:lang w:val="ru-RU"/>
              </w:rPr>
              <w:t>:</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E153B7" w:rsidRDefault="00E153B7" w:rsidP="000E110D">
            <w:pPr>
              <w:pStyle w:val="InfoBlue"/>
              <w:snapToGrid w:val="0"/>
            </w:pPr>
            <w:r>
              <w:rPr>
                <w:i w:val="0"/>
                <w:color w:val="000000"/>
                <w:lang w:val="ru-RU"/>
              </w:rPr>
              <w:t xml:space="preserve">Навигация посредством основных клавиш. </w:t>
            </w:r>
          </w:p>
          <w:p w:rsidR="00E153B7" w:rsidRDefault="00E153B7" w:rsidP="000E110D">
            <w:pPr>
              <w:pStyle w:val="InfoBlue"/>
              <w:snapToGrid w:val="0"/>
            </w:pPr>
          </w:p>
        </w:tc>
      </w:tr>
      <w:tr w:rsidR="00E153B7" w:rsidRPr="00942553" w:rsidTr="000E110D">
        <w:trPr>
          <w:cantSplit/>
        </w:trPr>
        <w:tc>
          <w:tcPr>
            <w:tcW w:w="2211" w:type="dxa"/>
            <w:tcBorders>
              <w:top w:val="single" w:sz="6" w:space="0" w:color="000000"/>
              <w:left w:val="single" w:sz="12" w:space="0" w:color="000000"/>
              <w:bottom w:val="single" w:sz="6" w:space="0" w:color="000000"/>
            </w:tcBorders>
            <w:shd w:val="clear" w:color="auto" w:fill="auto"/>
          </w:tcPr>
          <w:p w:rsidR="00E153B7" w:rsidRDefault="00E153B7" w:rsidP="000E110D">
            <w:pPr>
              <w:pStyle w:val="12"/>
              <w:snapToGrid w:val="0"/>
            </w:pPr>
            <w:proofErr w:type="spellStart"/>
            <w:r>
              <w:rPr>
                <w:lang w:val="ru-RU"/>
              </w:rPr>
              <w:t>Technique</w:t>
            </w:r>
            <w:proofErr w:type="spellEnd"/>
            <w:r>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E153B7" w:rsidRPr="00E153B7" w:rsidRDefault="00DB6996" w:rsidP="000E110D">
            <w:pPr>
              <w:pStyle w:val="InfoBlue"/>
              <w:snapToGrid w:val="0"/>
              <w:rPr>
                <w:lang w:val="ru-RU"/>
              </w:rPr>
            </w:pPr>
            <w:r>
              <w:rPr>
                <w:i w:val="0"/>
                <w:color w:val="000000"/>
                <w:lang w:val="ru-RU"/>
              </w:rPr>
              <w:t xml:space="preserve">Протестировать на разных </w:t>
            </w:r>
            <w:r w:rsidR="0003700B">
              <w:rPr>
                <w:i w:val="0"/>
                <w:color w:val="000000"/>
                <w:lang w:val="ru-RU"/>
              </w:rPr>
              <w:t>устройствах. Провести анкетирование среди 20 пользователей.</w:t>
            </w:r>
          </w:p>
        </w:tc>
      </w:tr>
      <w:tr w:rsidR="00E153B7" w:rsidRPr="00942553" w:rsidTr="000E110D">
        <w:trPr>
          <w:cantSplit/>
        </w:trPr>
        <w:tc>
          <w:tcPr>
            <w:tcW w:w="2211" w:type="dxa"/>
            <w:tcBorders>
              <w:top w:val="single" w:sz="6" w:space="0" w:color="000000"/>
              <w:left w:val="single" w:sz="12" w:space="0" w:color="000000"/>
              <w:bottom w:val="single" w:sz="6" w:space="0" w:color="000000"/>
            </w:tcBorders>
            <w:shd w:val="clear" w:color="auto" w:fill="auto"/>
          </w:tcPr>
          <w:p w:rsidR="00E153B7" w:rsidRPr="0003700B" w:rsidRDefault="00E153B7" w:rsidP="000E110D">
            <w:pPr>
              <w:pStyle w:val="12"/>
              <w:snapToGrid w:val="0"/>
              <w:rPr>
                <w:lang w:val="ru-RU"/>
              </w:rPr>
            </w:pPr>
            <w:proofErr w:type="spellStart"/>
            <w:r>
              <w:rPr>
                <w:lang w:val="ru-RU"/>
              </w:rPr>
              <w:t>Completion</w:t>
            </w:r>
            <w:proofErr w:type="spellEnd"/>
            <w:r>
              <w:rPr>
                <w:lang w:val="ru-RU"/>
              </w:rPr>
              <w:t xml:space="preserve"> </w:t>
            </w:r>
            <w:proofErr w:type="spellStart"/>
            <w:r>
              <w:rPr>
                <w:lang w:val="ru-RU"/>
              </w:rPr>
              <w:t>Criteria</w:t>
            </w:r>
            <w:proofErr w:type="spellEnd"/>
            <w:r>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E153B7" w:rsidRPr="0003700B" w:rsidRDefault="00E153B7" w:rsidP="0003700B">
            <w:pPr>
              <w:pStyle w:val="InfoBlue"/>
              <w:snapToGrid w:val="0"/>
              <w:ind w:left="0"/>
              <w:rPr>
                <w:lang w:val="ru-RU"/>
              </w:rPr>
            </w:pPr>
            <w:r>
              <w:rPr>
                <w:i w:val="0"/>
                <w:color w:val="000000"/>
                <w:lang w:val="ru-RU"/>
              </w:rPr>
              <w:t xml:space="preserve">      При всплывающих окнах главное окно не активно для ввода. Ошибки и не стандартные ситуации отсутствуют.</w:t>
            </w:r>
          </w:p>
        </w:tc>
      </w:tr>
      <w:tr w:rsidR="00E153B7" w:rsidRPr="00942553" w:rsidTr="000E110D">
        <w:trPr>
          <w:cantSplit/>
        </w:trPr>
        <w:tc>
          <w:tcPr>
            <w:tcW w:w="2211" w:type="dxa"/>
            <w:tcBorders>
              <w:top w:val="single" w:sz="6" w:space="0" w:color="000000"/>
              <w:left w:val="single" w:sz="12" w:space="0" w:color="000000"/>
              <w:bottom w:val="single" w:sz="12" w:space="0" w:color="000000"/>
            </w:tcBorders>
            <w:shd w:val="clear" w:color="auto" w:fill="auto"/>
          </w:tcPr>
          <w:p w:rsidR="00E153B7" w:rsidRDefault="00E153B7" w:rsidP="000E110D">
            <w:pPr>
              <w:pStyle w:val="12"/>
              <w:snapToGrid w:val="0"/>
              <w:rPr>
                <w:lang w:val="ru-RU"/>
              </w:rPr>
            </w:pPr>
          </w:p>
        </w:tc>
        <w:tc>
          <w:tcPr>
            <w:tcW w:w="6747" w:type="dxa"/>
            <w:tcBorders>
              <w:top w:val="single" w:sz="6" w:space="0" w:color="000000"/>
              <w:left w:val="single" w:sz="6" w:space="0" w:color="000000"/>
              <w:bottom w:val="single" w:sz="12" w:space="0" w:color="000000"/>
              <w:right w:val="single" w:sz="12" w:space="0" w:color="000000"/>
            </w:tcBorders>
            <w:shd w:val="clear" w:color="auto" w:fill="auto"/>
          </w:tcPr>
          <w:p w:rsidR="00E153B7" w:rsidRDefault="00E153B7" w:rsidP="000E110D">
            <w:pPr>
              <w:pStyle w:val="InfoBlue"/>
              <w:snapToGrid w:val="0"/>
              <w:rPr>
                <w:lang w:val="ru-RU"/>
              </w:rPr>
            </w:pPr>
          </w:p>
        </w:tc>
      </w:tr>
    </w:tbl>
    <w:p w:rsidR="00E153B7" w:rsidRDefault="00E153B7" w:rsidP="00E153B7">
      <w:pPr>
        <w:pStyle w:val="12"/>
        <w:rPr>
          <w:rFonts w:ascii="Arial" w:hAnsi="Arial" w:cs="Arial"/>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Performance</w:t>
      </w:r>
      <w:proofErr w:type="spellEnd"/>
      <w:r w:rsidRPr="0003700B">
        <w:rPr>
          <w:rFonts w:ascii="Arial" w:eastAsia="Arial" w:hAnsi="Arial" w:cs="Arial"/>
          <w:i/>
          <w:lang w:val="ru-RU"/>
        </w:rPr>
        <w:t xml:space="preserve"> </w:t>
      </w:r>
      <w:proofErr w:type="spellStart"/>
      <w:r w:rsidRPr="0003700B">
        <w:rPr>
          <w:rFonts w:ascii="Arial" w:hAnsi="Arial" w:cs="Arial"/>
          <w:i/>
          <w:lang w:val="ru-RU"/>
        </w:rPr>
        <w:t>Profiling</w:t>
      </w:r>
      <w:proofErr w:type="spellEnd"/>
      <w:r w:rsidRPr="0003700B">
        <w:rPr>
          <w:rFonts w:ascii="Arial" w:eastAsia="Arial" w:hAnsi="Arial" w:cs="Arial"/>
          <w:i/>
          <w:lang w:val="ru-RU"/>
        </w:rPr>
        <w:t xml:space="preserve"> </w:t>
      </w:r>
    </w:p>
    <w:p w:rsidR="0003700B" w:rsidRPr="0003700B" w:rsidRDefault="0003700B" w:rsidP="0003700B">
      <w:pPr>
        <w:tabs>
          <w:tab w:val="left" w:pos="381"/>
        </w:tabs>
        <w:spacing w:after="120"/>
        <w:rPr>
          <w:i/>
          <w:color w:val="000000"/>
          <w:lang w:val="ru-RU"/>
        </w:rPr>
      </w:pPr>
    </w:p>
    <w:p w:rsidR="0003700B" w:rsidRPr="0003700B" w:rsidRDefault="0003700B" w:rsidP="0003700B">
      <w:pPr>
        <w:keepLines/>
        <w:widowControl/>
        <w:spacing w:after="120" w:line="220" w:lineRule="atLeast"/>
        <w:rPr>
          <w:color w:val="000000"/>
          <w:lang w:val="ru-RU"/>
        </w:rPr>
      </w:pPr>
    </w:p>
    <w:tbl>
      <w:tblPr>
        <w:tblW w:w="8958" w:type="dxa"/>
        <w:tblInd w:w="678" w:type="dxa"/>
        <w:tblLayout w:type="fixed"/>
        <w:tblLook w:val="0000" w:firstRow="0" w:lastRow="0" w:firstColumn="0" w:lastColumn="0" w:noHBand="0" w:noVBand="0"/>
      </w:tblPr>
      <w:tblGrid>
        <w:gridCol w:w="2211"/>
        <w:gridCol w:w="6747"/>
      </w:tblGrid>
      <w:tr w:rsidR="0003700B" w:rsidRPr="00942553" w:rsidTr="0003700B">
        <w:trPr>
          <w:cantSplit/>
          <w:trHeight w:val="1024"/>
        </w:trPr>
        <w:tc>
          <w:tcPr>
            <w:tcW w:w="221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color w:val="000000"/>
                <w:lang w:val="ru-RU"/>
              </w:rPr>
              <w:t>При нормальной равномерной нагрузке программа должна работать так же. Как и при работе с постоянным вводом, большого кол-ва символов и большого числа.</w:t>
            </w:r>
          </w:p>
        </w:tc>
      </w:tr>
      <w:tr w:rsidR="0003700B" w:rsidRPr="00942553"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napToGrid w:val="0"/>
              <w:spacing w:after="120"/>
              <w:ind w:left="720"/>
              <w:rPr>
                <w:lang w:val="ru-RU"/>
              </w:rPr>
            </w:pPr>
            <w:r>
              <w:rPr>
                <w:color w:val="000000"/>
                <w:lang w:val="ru-RU"/>
              </w:rPr>
              <w:t>Создается матрица покрытий типов конфигураций: различные типы</w:t>
            </w:r>
            <w:r w:rsidR="00A25939">
              <w:rPr>
                <w:color w:val="000000"/>
                <w:lang w:val="ru-RU"/>
              </w:rPr>
              <w:t xml:space="preserve"> процессоров и ОС </w:t>
            </w:r>
            <w:proofErr w:type="gramStart"/>
            <w:r w:rsidR="00A25939">
              <w:rPr>
                <w:color w:val="000000"/>
                <w:lang w:val="ru-RU"/>
              </w:rPr>
              <w:t>для .К</w:t>
            </w:r>
            <w:r>
              <w:rPr>
                <w:color w:val="000000"/>
                <w:lang w:val="ru-RU"/>
              </w:rPr>
              <w:t>аждого</w:t>
            </w:r>
            <w:proofErr w:type="gramEnd"/>
            <w:r>
              <w:rPr>
                <w:color w:val="000000"/>
                <w:lang w:val="ru-RU"/>
              </w:rPr>
              <w:t xml:space="preserve"> случая с помощью утилиты («</w:t>
            </w:r>
            <w:r>
              <w:rPr>
                <w:color w:val="000000"/>
              </w:rPr>
              <w:t>Everest</w:t>
            </w:r>
            <w:r w:rsidRPr="0003700B">
              <w:rPr>
                <w:color w:val="000000"/>
                <w:lang w:val="ru-RU"/>
              </w:rPr>
              <w:t xml:space="preserve"> </w:t>
            </w:r>
            <w:r>
              <w:rPr>
                <w:color w:val="000000"/>
              </w:rPr>
              <w:t>Ultimate</w:t>
            </w:r>
            <w:r>
              <w:rPr>
                <w:color w:val="000000"/>
                <w:lang w:val="ru-RU"/>
              </w:rPr>
              <w:t xml:space="preserve">») замеряются данные для таких показателей: нагрузка на ЦП, %; нагрузка на </w:t>
            </w:r>
            <w:r>
              <w:rPr>
                <w:color w:val="000000"/>
              </w:rPr>
              <w:t>RAM</w:t>
            </w:r>
            <w:r>
              <w:rPr>
                <w:color w:val="000000"/>
                <w:lang w:val="ru-RU"/>
              </w:rPr>
              <w:t>, %.</w:t>
            </w:r>
          </w:p>
        </w:tc>
      </w:tr>
      <w:tr w:rsidR="0003700B" w:rsidRPr="00942553"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A25939" w:rsidP="0003700B">
            <w:pPr>
              <w:tabs>
                <w:tab w:val="left" w:pos="381"/>
              </w:tabs>
              <w:snapToGrid w:val="0"/>
              <w:spacing w:after="120"/>
              <w:ind w:left="381"/>
              <w:rPr>
                <w:i/>
                <w:color w:val="0000FF"/>
                <w:lang w:val="ru-RU"/>
              </w:rPr>
            </w:pPr>
            <w:r>
              <w:rPr>
                <w:color w:val="000000"/>
                <w:lang w:val="ru-RU"/>
              </w:rPr>
              <w:t xml:space="preserve">Нагрузка на ЦП до 80%, а на </w:t>
            </w:r>
            <w:r>
              <w:rPr>
                <w:color w:val="000000"/>
              </w:rPr>
              <w:t>RAM</w:t>
            </w:r>
            <w:r>
              <w:rPr>
                <w:color w:val="000000"/>
                <w:lang w:val="ru-RU"/>
              </w:rPr>
              <w:t xml:space="preserve"> до 70% при всех типах конфигурации.</w:t>
            </w:r>
          </w:p>
        </w:tc>
      </w:tr>
    </w:tbl>
    <w:p w:rsidR="0003700B" w:rsidRPr="0003700B" w:rsidRDefault="0003700B" w:rsidP="0003700B">
      <w:pPr>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Load</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i/>
          <w:color w:val="0000FF"/>
          <w:lang w:val="ru-RU"/>
        </w:rPr>
      </w:pPr>
    </w:p>
    <w:p w:rsidR="0003700B" w:rsidRPr="0003700B" w:rsidRDefault="0003700B" w:rsidP="0003700B">
      <w:pPr>
        <w:keepLines/>
        <w:spacing w:after="120"/>
        <w:ind w:left="720"/>
        <w:rPr>
          <w:lang w:val="ru-RU"/>
        </w:rPr>
      </w:pPr>
    </w:p>
    <w:tbl>
      <w:tblPr>
        <w:tblW w:w="0" w:type="auto"/>
        <w:tblInd w:w="678" w:type="dxa"/>
        <w:tblLayout w:type="fixed"/>
        <w:tblLook w:val="0000" w:firstRow="0" w:lastRow="0" w:firstColumn="0" w:lastColumn="0" w:noHBand="0" w:noVBand="0"/>
      </w:tblPr>
      <w:tblGrid>
        <w:gridCol w:w="2211"/>
        <w:gridCol w:w="6747"/>
      </w:tblGrid>
      <w:tr w:rsidR="0003700B" w:rsidRPr="00942553" w:rsidTr="000E110D">
        <w:trPr>
          <w:cantSplit/>
        </w:trPr>
        <w:tc>
          <w:tcPr>
            <w:tcW w:w="221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i/>
                <w:color w:val="000000"/>
                <w:lang w:val="ru-RU"/>
              </w:rPr>
              <w:t xml:space="preserve">Проверка времени отклика при различных уровнях нагрузки. Время отклика системы </w:t>
            </w:r>
            <w:proofErr w:type="gramStart"/>
            <w:r w:rsidRPr="0003700B">
              <w:rPr>
                <w:i/>
                <w:color w:val="000000"/>
                <w:lang w:val="ru-RU"/>
              </w:rPr>
              <w:t>при различных размерах</w:t>
            </w:r>
            <w:proofErr w:type="gramEnd"/>
            <w:r w:rsidRPr="0003700B">
              <w:rPr>
                <w:i/>
                <w:color w:val="000000"/>
                <w:lang w:val="ru-RU"/>
              </w:rPr>
              <w:t xml:space="preserve"> открываемых</w:t>
            </w:r>
            <w:r w:rsidRPr="0003700B">
              <w:rPr>
                <w:i/>
                <w:color w:val="0000FF"/>
                <w:lang w:val="ru-RU"/>
              </w:rPr>
              <w:t xml:space="preserve"> </w:t>
            </w:r>
            <w:proofErr w:type="spellStart"/>
            <w:r w:rsidRPr="0003700B">
              <w:rPr>
                <w:i/>
                <w:color w:val="000000"/>
                <w:lang w:val="ru-RU"/>
              </w:rPr>
              <w:t>lat-out</w:t>
            </w:r>
            <w:proofErr w:type="spellEnd"/>
            <w:r w:rsidRPr="0003700B">
              <w:rPr>
                <w:i/>
                <w:color w:val="000000"/>
                <w:lang w:val="ru-RU"/>
              </w:rPr>
              <w:t>.</w:t>
            </w:r>
          </w:p>
        </w:tc>
      </w:tr>
      <w:tr w:rsidR="0003700B" w:rsidRPr="00942553"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rFonts w:ascii="TimesNewRoman" w:eastAsia="Symbol" w:hAnsi="TimesNewRoman" w:cs="Symbol"/>
                <w:color w:val="000000"/>
                <w:lang w:val="ru-RU"/>
              </w:rPr>
              <w:t xml:space="preserve">Необходимо проверить время отклика программы, при долговременной работе, при активном открытии </w:t>
            </w:r>
            <w:proofErr w:type="spellStart"/>
            <w:r w:rsidRPr="0003700B">
              <w:rPr>
                <w:rFonts w:ascii="TimesNewRoman" w:eastAsia="Symbol" w:hAnsi="TimesNewRoman" w:cs="Symbol"/>
                <w:color w:val="000000"/>
              </w:rPr>
              <w:t>lat</w:t>
            </w:r>
            <w:proofErr w:type="spellEnd"/>
            <w:r w:rsidRPr="0003700B">
              <w:rPr>
                <w:rFonts w:ascii="TimesNewRoman" w:eastAsia="Symbol" w:hAnsi="TimesNewRoman" w:cs="Symbol"/>
                <w:color w:val="000000"/>
                <w:lang w:val="ru-RU"/>
              </w:rPr>
              <w:t>-</w:t>
            </w:r>
            <w:r w:rsidRPr="0003700B">
              <w:rPr>
                <w:rFonts w:ascii="TimesNewRoman" w:eastAsia="Symbol" w:hAnsi="TimesNewRoman" w:cs="Symbol"/>
                <w:color w:val="000000"/>
              </w:rPr>
              <w:t>out</w:t>
            </w:r>
            <w:r w:rsidRPr="0003700B">
              <w:rPr>
                <w:rFonts w:ascii="TimesNewRoman" w:eastAsia="Symbol" w:hAnsi="TimesNewRoman" w:cs="Symbol"/>
                <w:color w:val="000000"/>
                <w:lang w:val="ru-RU"/>
              </w:rPr>
              <w:t>-</w:t>
            </w:r>
            <w:proofErr w:type="spellStart"/>
            <w:r w:rsidRPr="0003700B">
              <w:rPr>
                <w:rFonts w:ascii="TimesNewRoman" w:eastAsia="Symbol" w:hAnsi="TimesNewRoman" w:cs="Symbol"/>
                <w:color w:val="000000"/>
                <w:lang w:val="uk-UA"/>
              </w:rPr>
              <w:t>ов</w:t>
            </w:r>
            <w:proofErr w:type="spellEnd"/>
            <w:r w:rsidRPr="0003700B">
              <w:rPr>
                <w:rFonts w:ascii="TimesNewRoman" w:eastAsia="Symbol" w:hAnsi="TimesNewRoman" w:cs="Symbol"/>
                <w:color w:val="000000"/>
                <w:lang w:val="ru-RU"/>
              </w:rPr>
              <w:t>, размер которых постоянно растет.</w:t>
            </w:r>
          </w:p>
        </w:tc>
      </w:tr>
      <w:tr w:rsidR="0003700B" w:rsidRPr="00942553"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i/>
                <w:color w:val="000000"/>
                <w:lang w:val="ru-RU"/>
              </w:rPr>
              <w:t xml:space="preserve">Программа линейно увеличивает время своего отклика вместе с </w:t>
            </w:r>
            <w:proofErr w:type="spellStart"/>
            <w:r w:rsidRPr="0003700B">
              <w:rPr>
                <w:i/>
                <w:color w:val="000000"/>
                <w:lang w:val="ru-RU"/>
              </w:rPr>
              <w:t>уведлечением</w:t>
            </w:r>
            <w:proofErr w:type="spellEnd"/>
            <w:r w:rsidRPr="0003700B">
              <w:rPr>
                <w:i/>
                <w:color w:val="000000"/>
                <w:lang w:val="ru-RU"/>
              </w:rPr>
              <w:t xml:space="preserve"> </w:t>
            </w:r>
            <w:proofErr w:type="gramStart"/>
            <w:r w:rsidRPr="0003700B">
              <w:rPr>
                <w:i/>
                <w:color w:val="000000"/>
                <w:lang w:val="ru-RU"/>
              </w:rPr>
              <w:t>размера</w:t>
            </w:r>
            <w:proofErr w:type="gramEnd"/>
            <w:r w:rsidRPr="0003700B">
              <w:rPr>
                <w:i/>
                <w:color w:val="000000"/>
                <w:lang w:val="ru-RU"/>
              </w:rPr>
              <w:t xml:space="preserve"> открываемого </w:t>
            </w:r>
            <w:proofErr w:type="spellStart"/>
            <w:r w:rsidRPr="0003700B">
              <w:rPr>
                <w:i/>
                <w:color w:val="000000"/>
                <w:lang w:val="ru-RU"/>
              </w:rPr>
              <w:t>lat-out</w:t>
            </w:r>
            <w:proofErr w:type="spellEnd"/>
            <w:r w:rsidRPr="0003700B">
              <w:rPr>
                <w:i/>
                <w:color w:val="000000"/>
                <w:lang w:val="ru-RU"/>
              </w:rPr>
              <w:t>.</w:t>
            </w:r>
          </w:p>
        </w:tc>
      </w:tr>
      <w:tr w:rsidR="0003700B" w:rsidRPr="00942553" w:rsidTr="000E110D">
        <w:trPr>
          <w:cantSplit/>
        </w:trPr>
        <w:tc>
          <w:tcPr>
            <w:tcW w:w="221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74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color w:val="000000"/>
                <w:lang w:val="ru-RU"/>
              </w:rPr>
              <w:t xml:space="preserve">Тестирование должно проводится </w:t>
            </w:r>
            <w:proofErr w:type="gramStart"/>
            <w:r w:rsidRPr="0003700B">
              <w:rPr>
                <w:color w:val="000000"/>
                <w:lang w:val="ru-RU"/>
              </w:rPr>
              <w:t>на устройстве</w:t>
            </w:r>
            <w:proofErr w:type="gramEnd"/>
            <w:r w:rsidRPr="0003700B">
              <w:rPr>
                <w:color w:val="000000"/>
                <w:lang w:val="ru-RU"/>
              </w:rPr>
              <w:t xml:space="preserve"> на котором больше ничего не работает кроме </w:t>
            </w:r>
            <w:proofErr w:type="spellStart"/>
            <w:r w:rsidRPr="0003700B">
              <w:rPr>
                <w:color w:val="000000"/>
                <w:lang w:val="ru-RU"/>
              </w:rPr>
              <w:t>даного</w:t>
            </w:r>
            <w:proofErr w:type="spellEnd"/>
            <w:r w:rsidRPr="0003700B">
              <w:rPr>
                <w:color w:val="000000"/>
                <w:lang w:val="ru-RU"/>
              </w:rPr>
              <w:t xml:space="preserve"> приложения. </w:t>
            </w:r>
            <w:proofErr w:type="spellStart"/>
            <w:r w:rsidRPr="0003700B">
              <w:rPr>
                <w:color w:val="000000"/>
                <w:lang w:val="ru-RU"/>
              </w:rPr>
              <w:t>Зарание</w:t>
            </w:r>
            <w:proofErr w:type="spellEnd"/>
            <w:r w:rsidRPr="0003700B">
              <w:rPr>
                <w:color w:val="000000"/>
                <w:lang w:val="ru-RU"/>
              </w:rPr>
              <w:t xml:space="preserve"> должны быть подготовлены большие карты для загрузки и сохранения </w:t>
            </w:r>
            <w:proofErr w:type="spellStart"/>
            <w:r w:rsidRPr="0003700B">
              <w:rPr>
                <w:color w:val="000000"/>
                <w:lang w:val="ru-RU"/>
              </w:rPr>
              <w:t>изменениий</w:t>
            </w:r>
            <w:proofErr w:type="spellEnd"/>
            <w:r w:rsidRPr="0003700B">
              <w:rPr>
                <w:color w:val="000000"/>
                <w:lang w:val="ru-RU"/>
              </w:rPr>
              <w:t>.</w:t>
            </w:r>
          </w:p>
        </w:tc>
      </w:tr>
    </w:tbl>
    <w:p w:rsidR="0003700B" w:rsidRPr="0003700B" w:rsidRDefault="0003700B" w:rsidP="0003700B">
      <w:pPr>
        <w:keepLines/>
        <w:widowControl/>
        <w:spacing w:after="120" w:line="220" w:lineRule="atLeast"/>
        <w:rPr>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Stress</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i/>
          <w:color w:val="0000FF"/>
          <w:lang w:val="ru-RU"/>
        </w:rPr>
      </w:pPr>
    </w:p>
    <w:p w:rsidR="0003700B" w:rsidRPr="0003700B" w:rsidRDefault="0003700B" w:rsidP="0003700B">
      <w:pPr>
        <w:keepLines/>
        <w:spacing w:after="120"/>
        <w:ind w:left="720"/>
        <w:rPr>
          <w:lang w:val="ru-RU"/>
        </w:rPr>
      </w:pPr>
    </w:p>
    <w:tbl>
      <w:tblPr>
        <w:tblW w:w="0" w:type="auto"/>
        <w:tblInd w:w="678" w:type="dxa"/>
        <w:tblLayout w:type="fixed"/>
        <w:tblLook w:val="0000" w:firstRow="0" w:lastRow="0" w:firstColumn="0" w:lastColumn="0" w:noHBand="0" w:noVBand="0"/>
      </w:tblPr>
      <w:tblGrid>
        <w:gridCol w:w="2211"/>
        <w:gridCol w:w="6747"/>
      </w:tblGrid>
      <w:tr w:rsidR="0003700B" w:rsidRPr="00942553" w:rsidTr="000E110D">
        <w:trPr>
          <w:cantSplit/>
        </w:trPr>
        <w:tc>
          <w:tcPr>
            <w:tcW w:w="221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74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i/>
                <w:color w:val="000000"/>
                <w:lang w:val="ru-RU"/>
              </w:rPr>
              <w:t>Убедится, что программа корректно работает даже при кол-ве свободной оперативной памяти, не меньше чем 10 МБ и мощности процессора не меньше чем 650Мг</w:t>
            </w:r>
          </w:p>
        </w:tc>
      </w:tr>
      <w:tr w:rsidR="0003700B" w:rsidRPr="00942553"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lang w:val="ru-RU"/>
              </w:rPr>
            </w:pPr>
            <w:r w:rsidRPr="0003700B">
              <w:rPr>
                <w:rFonts w:ascii="Symbol" w:eastAsia="Symbol" w:hAnsi="Symbol" w:cs="Symbol"/>
                <w:i/>
                <w:color w:val="000000"/>
                <w:lang w:val="ru-RU"/>
              </w:rPr>
              <w:t></w:t>
            </w:r>
            <w:r w:rsidRPr="0003700B">
              <w:rPr>
                <w:rFonts w:ascii="Symbol" w:eastAsia="Symbol" w:hAnsi="Symbol" w:cs="Symbol"/>
                <w:i/>
                <w:color w:val="000000"/>
                <w:lang w:val="ru-RU"/>
              </w:rPr>
              <w:t></w:t>
            </w:r>
            <w:r w:rsidRPr="0003700B">
              <w:rPr>
                <w:rFonts w:ascii="TimesNewRoman" w:eastAsia="Symbol" w:hAnsi="TimesNewRoman" w:cs="Symbol"/>
                <w:i/>
                <w:color w:val="000000"/>
                <w:lang w:val="ru-RU"/>
              </w:rPr>
              <w:t>В ходе этого тестирования будет проверка время отклика работы программы, при загрузки достаточно больших большого количества данных.</w:t>
            </w:r>
          </w:p>
        </w:tc>
      </w:tr>
      <w:tr w:rsidR="0003700B" w:rsidRPr="0003700B" w:rsidTr="000E110D">
        <w:trPr>
          <w:cantSplit/>
        </w:trPr>
        <w:tc>
          <w:tcPr>
            <w:tcW w:w="221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74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rPr>
            </w:pPr>
            <w:r w:rsidRPr="0003700B">
              <w:rPr>
                <w:i/>
                <w:color w:val="000000"/>
                <w:lang w:val="ru-RU"/>
              </w:rPr>
              <w:t xml:space="preserve">Программа выполняет свои базовые функции даже при запуске на устройстве с маленьким кол-вом доступных ресурсов. Никаких исключительных ситуаций не должно возникнуть. </w:t>
            </w:r>
          </w:p>
        </w:tc>
      </w:tr>
      <w:tr w:rsidR="0003700B" w:rsidRPr="0003700B" w:rsidTr="000E110D">
        <w:trPr>
          <w:cantSplit/>
        </w:trPr>
        <w:tc>
          <w:tcPr>
            <w:tcW w:w="221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74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tabs>
                <w:tab w:val="left" w:pos="381"/>
              </w:tabs>
              <w:snapToGrid w:val="0"/>
              <w:spacing w:after="120"/>
              <w:ind w:left="381"/>
              <w:rPr>
                <w:i/>
                <w:color w:val="0000FF"/>
              </w:rPr>
            </w:pPr>
            <w:r w:rsidRPr="0003700B">
              <w:rPr>
                <w:i/>
                <w:color w:val="000000"/>
                <w:lang w:val="ru-RU"/>
              </w:rPr>
              <w:t>Для данной программы стрессовое тестирование должно поводится в последнюю очередь</w:t>
            </w:r>
          </w:p>
        </w:tc>
      </w:tr>
    </w:tbl>
    <w:p w:rsidR="0003700B" w:rsidRPr="0003700B" w:rsidRDefault="0003700B" w:rsidP="0003700B">
      <w:pPr>
        <w:keepLines/>
        <w:widowControl/>
        <w:spacing w:after="120" w:line="220" w:lineRule="atLeast"/>
        <w:rPr>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Volume</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color w:val="000000"/>
          <w:lang w:val="ru-RU"/>
        </w:rPr>
      </w:pPr>
    </w:p>
    <w:tbl>
      <w:tblPr>
        <w:tblW w:w="0" w:type="auto"/>
        <w:tblInd w:w="678" w:type="dxa"/>
        <w:tblLayout w:type="fixed"/>
        <w:tblLook w:val="0000" w:firstRow="0" w:lastRow="0" w:firstColumn="0" w:lastColumn="0" w:noHBand="0" w:noVBand="0"/>
      </w:tblPr>
      <w:tblGrid>
        <w:gridCol w:w="2931"/>
        <w:gridCol w:w="6027"/>
      </w:tblGrid>
      <w:tr w:rsidR="0003700B" w:rsidRPr="00942553"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pacing w:after="120"/>
              <w:rPr>
                <w:color w:val="000000"/>
                <w:lang w:val="ru-RU"/>
              </w:rPr>
            </w:pPr>
            <w:r w:rsidRPr="0003700B">
              <w:rPr>
                <w:color w:val="000000"/>
                <w:lang w:val="ru-RU"/>
              </w:rPr>
              <w:t>Проверить насколько приложение и система в целом работоспособны в условиях увеличения объёма данных, получить оценки производительности при увеличении объемов данных в базе данных приложения.</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widowControl/>
              <w:spacing w:after="120" w:line="220" w:lineRule="atLeast"/>
              <w:rPr>
                <w:lang w:val="ru-RU"/>
              </w:rPr>
            </w:pPr>
            <w:r w:rsidRPr="0003700B">
              <w:rPr>
                <w:lang w:val="ru-RU"/>
              </w:rPr>
              <w:t>Измерение времени выполнения выбранных операций при определенных интенсивностях выполнения операций</w:t>
            </w:r>
          </w:p>
          <w:p w:rsidR="0003700B" w:rsidRPr="0003700B" w:rsidRDefault="0003700B" w:rsidP="0003700B">
            <w:pPr>
              <w:keepLines/>
              <w:widowControl/>
              <w:spacing w:after="120" w:line="220" w:lineRule="atLeast"/>
              <w:rPr>
                <w:lang w:val="ru-RU"/>
              </w:rPr>
            </w:pPr>
            <w:proofErr w:type="spellStart"/>
            <w:r w:rsidRPr="0003700B">
              <w:rPr>
                <w:lang w:val="uk-UA"/>
              </w:rPr>
              <w:t>Искуственное</w:t>
            </w:r>
            <w:proofErr w:type="spellEnd"/>
            <w:r w:rsidRPr="0003700B">
              <w:rPr>
                <w:lang w:val="uk-UA"/>
              </w:rPr>
              <w:t xml:space="preserve"> </w:t>
            </w:r>
            <w:proofErr w:type="spellStart"/>
            <w:r w:rsidRPr="0003700B">
              <w:rPr>
                <w:lang w:val="uk-UA"/>
              </w:rPr>
              <w:t>увеличение</w:t>
            </w:r>
            <w:proofErr w:type="spellEnd"/>
            <w:r w:rsidRPr="0003700B">
              <w:rPr>
                <w:lang w:val="ru-RU"/>
              </w:rPr>
              <w:t xml:space="preserve"> количества пользователей, одновременно работающих с приложением</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en-GB"/>
              </w:rPr>
              <w:t>Completion Criteria:</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rPr>
                <w:i/>
                <w:color w:val="0000FF"/>
                <w:lang w:val="ru-RU"/>
              </w:rPr>
            </w:pPr>
            <w:r w:rsidRPr="0003700B">
              <w:rPr>
                <w:lang w:val="ru-RU"/>
              </w:rPr>
              <w:t xml:space="preserve">Программа может производительно работать </w:t>
            </w:r>
            <w:proofErr w:type="gramStart"/>
            <w:r w:rsidRPr="0003700B">
              <w:rPr>
                <w:lang w:val="ru-RU"/>
              </w:rPr>
              <w:t>при нагрузках</w:t>
            </w:r>
            <w:proofErr w:type="gramEnd"/>
            <w:r w:rsidRPr="0003700B">
              <w:rPr>
                <w:lang w:val="ru-RU"/>
              </w:rPr>
              <w:t xml:space="preserve"> заявленных в </w:t>
            </w:r>
            <w:r w:rsidRPr="0003700B">
              <w:t>SRS</w:t>
            </w:r>
            <w:r w:rsidRPr="0003700B">
              <w:rPr>
                <w:lang w:val="ru-RU"/>
              </w:rPr>
              <w:t xml:space="preserve">. </w:t>
            </w:r>
          </w:p>
        </w:tc>
      </w:tr>
    </w:tbl>
    <w:p w:rsidR="0003700B" w:rsidRPr="0003700B" w:rsidRDefault="0003700B" w:rsidP="0003700B">
      <w:pPr>
        <w:keepLines/>
        <w:spacing w:after="120"/>
        <w:ind w:left="720"/>
        <w:rPr>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Security</w:t>
      </w:r>
      <w:proofErr w:type="spellEnd"/>
      <w:r w:rsidRPr="0003700B">
        <w:rPr>
          <w:rFonts w:ascii="Arial" w:eastAsia="Arial" w:hAnsi="Arial" w:cs="Arial"/>
          <w:i/>
          <w:lang w:val="ru-RU"/>
        </w:rPr>
        <w:t xml:space="preserve"> </w:t>
      </w:r>
      <w:proofErr w:type="spellStart"/>
      <w:r w:rsidRPr="0003700B">
        <w:rPr>
          <w:rFonts w:ascii="Arial" w:hAnsi="Arial" w:cs="Arial"/>
          <w:i/>
          <w:lang w:val="ru-RU"/>
        </w:rPr>
        <w:t>and</w:t>
      </w:r>
      <w:proofErr w:type="spellEnd"/>
      <w:r w:rsidRPr="0003700B">
        <w:rPr>
          <w:rFonts w:ascii="Arial" w:eastAsia="Arial" w:hAnsi="Arial" w:cs="Arial"/>
          <w:i/>
          <w:lang w:val="ru-RU"/>
        </w:rPr>
        <w:t xml:space="preserve"> </w:t>
      </w:r>
      <w:proofErr w:type="spellStart"/>
      <w:r w:rsidRPr="0003700B">
        <w:rPr>
          <w:rFonts w:ascii="Arial" w:hAnsi="Arial" w:cs="Arial"/>
          <w:i/>
          <w:lang w:val="ru-RU"/>
        </w:rPr>
        <w:t>Access</w:t>
      </w:r>
      <w:proofErr w:type="spellEnd"/>
      <w:r w:rsidRPr="0003700B">
        <w:rPr>
          <w:rFonts w:ascii="Arial" w:eastAsia="Arial" w:hAnsi="Arial" w:cs="Arial"/>
          <w:i/>
          <w:lang w:val="ru-RU"/>
        </w:rPr>
        <w:t xml:space="preserve"> </w:t>
      </w:r>
      <w:proofErr w:type="spellStart"/>
      <w:r w:rsidRPr="0003700B">
        <w:rPr>
          <w:rFonts w:ascii="Arial" w:hAnsi="Arial" w:cs="Arial"/>
          <w:i/>
          <w:lang w:val="ru-RU"/>
        </w:rPr>
        <w:t>Control</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keepLines/>
        <w:spacing w:after="120"/>
        <w:ind w:left="720"/>
      </w:pPr>
    </w:p>
    <w:tbl>
      <w:tblPr>
        <w:tblW w:w="0" w:type="auto"/>
        <w:tblInd w:w="678" w:type="dxa"/>
        <w:tblLayout w:type="fixed"/>
        <w:tblLook w:val="0000" w:firstRow="0" w:lastRow="0" w:firstColumn="0" w:lastColumn="0" w:noHBand="0" w:noVBand="0"/>
      </w:tblPr>
      <w:tblGrid>
        <w:gridCol w:w="2931"/>
        <w:gridCol w:w="6027"/>
      </w:tblGrid>
      <w:tr w:rsidR="0003700B" w:rsidRPr="00942553"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widowControl/>
              <w:snapToGrid w:val="0"/>
              <w:spacing w:after="120" w:line="220" w:lineRule="atLeast"/>
              <w:rPr>
                <w:lang w:val="ru-RU"/>
              </w:rPr>
            </w:pPr>
            <w:r w:rsidRPr="0003700B">
              <w:rPr>
                <w:lang w:val="ru-RU"/>
              </w:rPr>
              <w:t>Уровень безопасности приложения: убедиться, что пользователь имеет доступ только к тем функциям или данным, для которых ему было предоставлено разрешение.</w:t>
            </w:r>
          </w:p>
          <w:p w:rsidR="0003700B" w:rsidRPr="0003700B" w:rsidRDefault="0003700B" w:rsidP="0003700B">
            <w:pPr>
              <w:keepLines/>
              <w:widowControl/>
              <w:snapToGrid w:val="0"/>
              <w:spacing w:after="120" w:line="220" w:lineRule="atLeast"/>
              <w:rPr>
                <w:lang w:val="ru-RU"/>
              </w:rPr>
            </w:pPr>
            <w:r w:rsidRPr="0003700B">
              <w:rPr>
                <w:lang w:val="ru-RU"/>
              </w:rPr>
              <w:t>Уровень безопасности системы: убедиться, что доступ к системе могут осуществлять только те пользователи, которым этот доступ был предоставлен.</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widowControl/>
              <w:spacing w:after="120" w:line="220" w:lineRule="atLeast"/>
              <w:rPr>
                <w:lang w:val="ru-RU"/>
              </w:rPr>
            </w:pPr>
            <w:r w:rsidRPr="0003700B">
              <w:rPr>
                <w:lang w:val="ru-RU"/>
              </w:rPr>
              <w:t>Обычный пользователь может использовать только те функции приложения, которые предоставлены лишь в пользовательском интерфейсе, то есть "на поверхности". Он не имеет доступа к тем элементам системы, на которые он не должен взаимодействовать.</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en-GB"/>
              </w:rPr>
              <w:t>Completion Criteria:</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rPr>
                <w:i/>
                <w:color w:val="0000FF"/>
                <w:lang w:val="ru-RU"/>
              </w:rPr>
            </w:pPr>
            <w:r w:rsidRPr="0003700B">
              <w:rPr>
                <w:lang w:val="ru-RU"/>
              </w:rPr>
              <w:t>В программе настроен необходимый уровень безопасности, то есть пользователи не могут получить доступа к тем данным, которые для них недоступны.</w:t>
            </w:r>
          </w:p>
        </w:tc>
      </w:tr>
    </w:tbl>
    <w:p w:rsidR="0003700B" w:rsidRPr="0003700B" w:rsidRDefault="0003700B" w:rsidP="0003700B">
      <w:pPr>
        <w:keepNext/>
        <w:pageBreakBefore/>
        <w:numPr>
          <w:ilvl w:val="2"/>
          <w:numId w:val="1"/>
        </w:numPr>
        <w:spacing w:before="120" w:after="60"/>
        <w:outlineLvl w:val="2"/>
        <w:rPr>
          <w:rFonts w:ascii="Arial" w:hAnsi="Arial" w:cs="Arial"/>
          <w:i/>
        </w:rPr>
      </w:pPr>
      <w:r w:rsidRPr="0003700B">
        <w:rPr>
          <w:rFonts w:ascii="Arial" w:hAnsi="Arial" w:cs="Arial"/>
          <w:i/>
        </w:rPr>
        <w:lastRenderedPageBreak/>
        <w:t>Failover</w:t>
      </w:r>
      <w:r w:rsidRPr="0003700B">
        <w:rPr>
          <w:rFonts w:ascii="Arial" w:eastAsia="Arial" w:hAnsi="Arial" w:cs="Arial"/>
          <w:i/>
        </w:rPr>
        <w:t xml:space="preserve"> </w:t>
      </w:r>
      <w:r w:rsidRPr="0003700B">
        <w:rPr>
          <w:rFonts w:ascii="Arial" w:hAnsi="Arial" w:cs="Arial"/>
          <w:i/>
        </w:rPr>
        <w:t>and</w:t>
      </w:r>
      <w:r w:rsidRPr="0003700B">
        <w:rPr>
          <w:rFonts w:ascii="Arial" w:eastAsia="Arial" w:hAnsi="Arial" w:cs="Arial"/>
          <w:i/>
        </w:rPr>
        <w:t xml:space="preserve"> </w:t>
      </w:r>
      <w:r w:rsidRPr="0003700B">
        <w:rPr>
          <w:rFonts w:ascii="Arial" w:hAnsi="Arial" w:cs="Arial"/>
          <w:i/>
        </w:rPr>
        <w:t>Recovery</w:t>
      </w:r>
      <w:r w:rsidRPr="0003700B">
        <w:rPr>
          <w:rFonts w:ascii="Arial" w:eastAsia="Arial" w:hAnsi="Arial" w:cs="Arial"/>
          <w:i/>
        </w:rPr>
        <w:t xml:space="preserve"> </w:t>
      </w:r>
      <w:r w:rsidRPr="0003700B">
        <w:rPr>
          <w:rFonts w:ascii="Arial" w:hAnsi="Arial" w:cs="Arial"/>
          <w:i/>
        </w:rPr>
        <w:t>Testing</w:t>
      </w:r>
    </w:p>
    <w:p w:rsidR="0003700B" w:rsidRPr="0003700B" w:rsidRDefault="0003700B" w:rsidP="0003700B">
      <w:pPr>
        <w:tabs>
          <w:tab w:val="left" w:pos="381"/>
        </w:tabs>
        <w:spacing w:after="120"/>
        <w:ind w:left="381"/>
        <w:rPr>
          <w:i/>
          <w:color w:val="0000FF"/>
        </w:rPr>
      </w:pPr>
    </w:p>
    <w:p w:rsidR="0003700B" w:rsidRPr="0003700B" w:rsidRDefault="0003700B" w:rsidP="0003700B">
      <w:pPr>
        <w:keepLines/>
        <w:spacing w:after="120"/>
        <w:ind w:left="720"/>
      </w:pPr>
    </w:p>
    <w:tbl>
      <w:tblPr>
        <w:tblW w:w="0" w:type="auto"/>
        <w:tblInd w:w="678" w:type="dxa"/>
        <w:tblLayout w:type="fixed"/>
        <w:tblLook w:val="0000" w:firstRow="0" w:lastRow="0" w:firstColumn="0" w:lastColumn="0" w:noHBand="0" w:noVBand="0"/>
      </w:tblPr>
      <w:tblGrid>
        <w:gridCol w:w="2931"/>
        <w:gridCol w:w="6027"/>
      </w:tblGrid>
      <w:tr w:rsidR="0003700B" w:rsidRPr="00942553"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 xml:space="preserve">Проверить системы </w:t>
            </w:r>
            <w:proofErr w:type="spellStart"/>
            <w:proofErr w:type="gramStart"/>
            <w:r w:rsidRPr="0003700B">
              <w:rPr>
                <w:lang w:val="ru-RU"/>
              </w:rPr>
              <w:t>востановления</w:t>
            </w:r>
            <w:proofErr w:type="spellEnd"/>
            <w:r w:rsidRPr="0003700B">
              <w:rPr>
                <w:lang w:val="ru-RU"/>
              </w:rPr>
              <w:t xml:space="preserve"> ,</w:t>
            </w:r>
            <w:proofErr w:type="gramEnd"/>
            <w:r w:rsidRPr="0003700B">
              <w:rPr>
                <w:lang w:val="ru-RU"/>
              </w:rPr>
              <w:t xml:space="preserve"> которые в случае возникновения сбоев , </w:t>
            </w:r>
            <w:proofErr w:type="spellStart"/>
            <w:r w:rsidRPr="0003700B">
              <w:rPr>
                <w:lang w:val="ru-RU"/>
              </w:rPr>
              <w:t>обеспечать</w:t>
            </w:r>
            <w:proofErr w:type="spellEnd"/>
            <w:r w:rsidRPr="0003700B">
              <w:rPr>
                <w:lang w:val="ru-RU"/>
              </w:rPr>
              <w:t xml:space="preserve"> сохранность и </w:t>
            </w:r>
            <w:proofErr w:type="spellStart"/>
            <w:r w:rsidRPr="0003700B">
              <w:rPr>
                <w:lang w:val="ru-RU"/>
              </w:rPr>
              <w:t>целосность</w:t>
            </w:r>
            <w:proofErr w:type="spellEnd"/>
            <w:r w:rsidRPr="0003700B">
              <w:rPr>
                <w:lang w:val="ru-RU"/>
              </w:rPr>
              <w:t xml:space="preserve"> данных тестируемого продукта.</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Выключить питание для внезапного выключения.</w:t>
            </w:r>
          </w:p>
          <w:p w:rsidR="0003700B" w:rsidRPr="0003700B" w:rsidRDefault="0003700B" w:rsidP="0003700B">
            <w:pPr>
              <w:keepLines/>
              <w:spacing w:after="120"/>
              <w:rPr>
                <w:lang w:val="ru-RU"/>
              </w:rPr>
            </w:pPr>
            <w:r w:rsidRPr="0003700B">
              <w:rPr>
                <w:lang w:val="ru-RU"/>
              </w:rPr>
              <w:t>Выключить программу в процессе работы.</w:t>
            </w:r>
          </w:p>
          <w:p w:rsidR="0003700B" w:rsidRPr="0003700B" w:rsidRDefault="0003700B" w:rsidP="0003700B">
            <w:pPr>
              <w:keepLines/>
              <w:spacing w:after="120"/>
              <w:rPr>
                <w:lang w:val="ru-RU"/>
              </w:rPr>
            </w:pPr>
            <w:r w:rsidRPr="0003700B">
              <w:rPr>
                <w:lang w:val="ru-RU"/>
              </w:rPr>
              <w:t>Завершить программу принудительно.</w:t>
            </w:r>
          </w:p>
          <w:p w:rsidR="0003700B" w:rsidRPr="0003700B" w:rsidRDefault="0003700B" w:rsidP="0003700B">
            <w:pPr>
              <w:keepLines/>
              <w:spacing w:after="120"/>
              <w:rPr>
                <w:lang w:val="ru-RU"/>
              </w:rPr>
            </w:pPr>
            <w:r w:rsidRPr="0003700B">
              <w:rPr>
                <w:lang w:val="ru-RU"/>
              </w:rPr>
              <w:t xml:space="preserve">Отключить интернет </w:t>
            </w:r>
            <w:proofErr w:type="gramStart"/>
            <w:r w:rsidRPr="0003700B">
              <w:rPr>
                <w:lang w:val="ru-RU"/>
              </w:rPr>
              <w:t>во время</w:t>
            </w:r>
            <w:proofErr w:type="gramEnd"/>
            <w:r w:rsidRPr="0003700B">
              <w:rPr>
                <w:lang w:val="ru-RU"/>
              </w:rPr>
              <w:t xml:space="preserve"> </w:t>
            </w:r>
            <w:proofErr w:type="spellStart"/>
            <w:r w:rsidRPr="0003700B">
              <w:rPr>
                <w:lang w:val="ru-RU"/>
              </w:rPr>
              <w:t>обратботки</w:t>
            </w:r>
            <w:proofErr w:type="spellEnd"/>
            <w:r w:rsidRPr="0003700B">
              <w:rPr>
                <w:lang w:val="ru-RU"/>
              </w:rPr>
              <w:t xml:space="preserve"> информации.</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Потеря или порча данных в допустимых приделах</w:t>
            </w:r>
          </w:p>
          <w:p w:rsidR="0003700B" w:rsidRPr="0003700B" w:rsidRDefault="0003700B" w:rsidP="0003700B">
            <w:pPr>
              <w:keepLines/>
              <w:spacing w:after="120"/>
              <w:rPr>
                <w:lang w:val="ru-RU"/>
              </w:rPr>
            </w:pPr>
            <w:r w:rsidRPr="0003700B">
              <w:rPr>
                <w:lang w:val="ru-RU"/>
              </w:rPr>
              <w:t xml:space="preserve">Предоставления отчета о ошибке с указанием </w:t>
            </w:r>
            <w:proofErr w:type="gramStart"/>
            <w:r w:rsidRPr="0003700B">
              <w:rPr>
                <w:lang w:val="ru-RU"/>
              </w:rPr>
              <w:t>процессов</w:t>
            </w:r>
            <w:proofErr w:type="gramEnd"/>
            <w:r w:rsidRPr="0003700B">
              <w:rPr>
                <w:lang w:val="ru-RU"/>
              </w:rPr>
              <w:t xml:space="preserve"> которые не были завершены.</w:t>
            </w:r>
          </w:p>
        </w:tc>
      </w:tr>
      <w:tr w:rsidR="0003700B" w:rsidRPr="00942553" w:rsidTr="000E110D">
        <w:trPr>
          <w:cantSplit/>
        </w:trPr>
        <w:tc>
          <w:tcPr>
            <w:tcW w:w="293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02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Тестирование должно проводится на ранних этапах разработки.</w:t>
            </w:r>
          </w:p>
          <w:p w:rsidR="0003700B" w:rsidRPr="0003700B" w:rsidRDefault="0003700B" w:rsidP="0003700B">
            <w:pPr>
              <w:keepLines/>
              <w:spacing w:after="120"/>
              <w:rPr>
                <w:lang w:val="ru-RU"/>
              </w:rPr>
            </w:pPr>
            <w:r w:rsidRPr="0003700B">
              <w:rPr>
                <w:lang w:val="ru-RU"/>
              </w:rPr>
              <w:t>Система должна быть подготовлена к критическим ситуациям.</w:t>
            </w:r>
          </w:p>
        </w:tc>
      </w:tr>
    </w:tbl>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Configuration</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i/>
          <w:color w:val="0000FF"/>
        </w:rPr>
      </w:pPr>
    </w:p>
    <w:tbl>
      <w:tblPr>
        <w:tblW w:w="0" w:type="auto"/>
        <w:tblInd w:w="678" w:type="dxa"/>
        <w:tblLayout w:type="fixed"/>
        <w:tblLook w:val="0000" w:firstRow="0" w:lastRow="0" w:firstColumn="0" w:lastColumn="0" w:noHBand="0" w:noVBand="0"/>
      </w:tblPr>
      <w:tblGrid>
        <w:gridCol w:w="2931"/>
        <w:gridCol w:w="6027"/>
      </w:tblGrid>
      <w:tr w:rsidR="0003700B" w:rsidRPr="0003700B"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ind w:left="720"/>
            </w:pPr>
            <w:r w:rsidRPr="0003700B">
              <w:rPr>
                <w:lang w:val="ru-RU"/>
              </w:rPr>
              <w:t xml:space="preserve">Проверить поведение системы при разных параметрах </w:t>
            </w:r>
            <w:proofErr w:type="spellStart"/>
            <w:r w:rsidRPr="0003700B">
              <w:rPr>
                <w:lang w:val="ru-RU"/>
              </w:rPr>
              <w:t>апаратного</w:t>
            </w:r>
            <w:proofErr w:type="spellEnd"/>
            <w:r w:rsidRPr="0003700B">
              <w:rPr>
                <w:lang w:val="ru-RU"/>
              </w:rPr>
              <w:t xml:space="preserve"> и программного обеспечения. </w:t>
            </w:r>
            <w:proofErr w:type="spellStart"/>
            <w:r w:rsidRPr="0003700B">
              <w:t>Программа</w:t>
            </w:r>
            <w:proofErr w:type="spellEnd"/>
            <w:r w:rsidRPr="0003700B">
              <w:t xml:space="preserve"> </w:t>
            </w:r>
            <w:proofErr w:type="spellStart"/>
            <w:r w:rsidRPr="0003700B">
              <w:t>должна</w:t>
            </w:r>
            <w:proofErr w:type="spellEnd"/>
            <w:r w:rsidRPr="0003700B">
              <w:t xml:space="preserve"> </w:t>
            </w:r>
            <w:proofErr w:type="spellStart"/>
            <w:r w:rsidRPr="0003700B">
              <w:t>корректно</w:t>
            </w:r>
            <w:proofErr w:type="spellEnd"/>
            <w:r w:rsidRPr="0003700B">
              <w:t xml:space="preserve"> </w:t>
            </w:r>
            <w:proofErr w:type="spellStart"/>
            <w:r w:rsidRPr="0003700B">
              <w:t>работать</w:t>
            </w:r>
            <w:proofErr w:type="spellEnd"/>
            <w:r w:rsidRPr="0003700B">
              <w:t xml:space="preserve"> </w:t>
            </w:r>
            <w:proofErr w:type="spellStart"/>
            <w:r w:rsidRPr="0003700B">
              <w:t>на</w:t>
            </w:r>
            <w:proofErr w:type="spellEnd"/>
            <w:r w:rsidRPr="0003700B">
              <w:t xml:space="preserve"> </w:t>
            </w:r>
            <w:proofErr w:type="spellStart"/>
            <w:r w:rsidRPr="0003700B">
              <w:t>разных</w:t>
            </w:r>
            <w:proofErr w:type="spellEnd"/>
            <w:r w:rsidRPr="0003700B">
              <w:t xml:space="preserve"> </w:t>
            </w:r>
            <w:proofErr w:type="spellStart"/>
            <w:r w:rsidRPr="0003700B">
              <w:t>конфигурациях</w:t>
            </w:r>
            <w:proofErr w:type="spellEnd"/>
            <w:r w:rsidRPr="0003700B">
              <w:t xml:space="preserve"> </w:t>
            </w:r>
            <w:proofErr w:type="spellStart"/>
            <w:r w:rsidRPr="0003700B">
              <w:t>системы</w:t>
            </w:r>
            <w:proofErr w:type="spellEnd"/>
            <w:r w:rsidRPr="0003700B">
              <w:t>.</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ind w:left="720"/>
              <w:rPr>
                <w:lang w:val="ru-RU"/>
              </w:rPr>
            </w:pPr>
            <w:r w:rsidRPr="0003700B">
              <w:rPr>
                <w:lang w:val="ru-RU"/>
              </w:rPr>
              <w:t>Установить программу на системы с разной производительностью.</w:t>
            </w:r>
          </w:p>
          <w:p w:rsidR="0003700B" w:rsidRPr="0003700B" w:rsidRDefault="0003700B" w:rsidP="0003700B">
            <w:pPr>
              <w:keepLines/>
              <w:spacing w:after="120"/>
              <w:ind w:left="720"/>
              <w:rPr>
                <w:lang w:val="ru-RU"/>
              </w:rPr>
            </w:pPr>
            <w:r w:rsidRPr="0003700B">
              <w:rPr>
                <w:lang w:val="ru-RU"/>
              </w:rPr>
              <w:t xml:space="preserve">Установить программу на разные </w:t>
            </w:r>
            <w:proofErr w:type="spellStart"/>
            <w:r w:rsidRPr="0003700B">
              <w:rPr>
                <w:lang w:val="uk-UA"/>
              </w:rPr>
              <w:t>устройства</w:t>
            </w:r>
            <w:proofErr w:type="spellEnd"/>
            <w:r w:rsidRPr="0003700B">
              <w:rPr>
                <w:lang w:val="ru-RU"/>
              </w:rPr>
              <w:t>, определить оптимальную конечную конфигурацию для комфортной работы с программой.</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ind w:left="720"/>
              <w:rPr>
                <w:lang w:val="ru-RU"/>
              </w:rPr>
            </w:pPr>
            <w:r w:rsidRPr="0003700B">
              <w:rPr>
                <w:lang w:val="ru-RU"/>
              </w:rPr>
              <w:t xml:space="preserve">Работа на разных системах не должна выдать </w:t>
            </w:r>
            <w:proofErr w:type="gramStart"/>
            <w:r w:rsidRPr="0003700B">
              <w:rPr>
                <w:lang w:val="ru-RU"/>
              </w:rPr>
              <w:t>ошибок</w:t>
            </w:r>
            <w:proofErr w:type="gramEnd"/>
            <w:r w:rsidRPr="0003700B">
              <w:rPr>
                <w:lang w:val="ru-RU"/>
              </w:rPr>
              <w:t xml:space="preserve"> а также тормозить работу компьютера на оптимальной конфигурации.</w:t>
            </w:r>
          </w:p>
        </w:tc>
      </w:tr>
      <w:tr w:rsidR="0003700B" w:rsidRPr="00942553" w:rsidTr="000E110D">
        <w:trPr>
          <w:cantSplit/>
        </w:trPr>
        <w:tc>
          <w:tcPr>
            <w:tcW w:w="293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02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keepLines/>
              <w:spacing w:after="120"/>
              <w:ind w:left="720"/>
              <w:rPr>
                <w:lang w:val="ru-RU"/>
              </w:rPr>
            </w:pPr>
            <w:r w:rsidRPr="0003700B">
              <w:rPr>
                <w:lang w:val="ru-RU"/>
              </w:rPr>
              <w:t xml:space="preserve">Тестирование должно проводиться перед выходом системы в </w:t>
            </w:r>
            <w:proofErr w:type="spellStart"/>
            <w:r w:rsidRPr="0003700B">
              <w:rPr>
                <w:lang w:val="ru-RU"/>
              </w:rPr>
              <w:t>експлуатацию</w:t>
            </w:r>
            <w:proofErr w:type="spellEnd"/>
            <w:r w:rsidRPr="0003700B">
              <w:rPr>
                <w:lang w:val="ru-RU"/>
              </w:rPr>
              <w:t xml:space="preserve">. </w:t>
            </w:r>
          </w:p>
          <w:p w:rsidR="0003700B" w:rsidRPr="0003700B" w:rsidRDefault="0003700B" w:rsidP="0003700B">
            <w:pPr>
              <w:keepLines/>
              <w:spacing w:after="120"/>
              <w:ind w:left="720"/>
              <w:rPr>
                <w:lang w:val="ru-RU"/>
              </w:rPr>
            </w:pPr>
            <w:r w:rsidRPr="0003700B">
              <w:rPr>
                <w:lang w:val="ru-RU"/>
              </w:rPr>
              <w:t>Заранее должны быть подготовлены системы с разными конфигурационными настройками</w:t>
            </w:r>
          </w:p>
        </w:tc>
      </w:tr>
    </w:tbl>
    <w:p w:rsidR="0003700B" w:rsidRPr="0003700B" w:rsidRDefault="0003700B" w:rsidP="0003700B">
      <w:pPr>
        <w:keepLines/>
        <w:spacing w:after="120"/>
        <w:ind w:left="720"/>
        <w:rPr>
          <w:lang w:val="ru-RU"/>
        </w:rPr>
      </w:pPr>
    </w:p>
    <w:p w:rsidR="0003700B" w:rsidRPr="0003700B" w:rsidRDefault="0003700B" w:rsidP="0003700B">
      <w:pPr>
        <w:keepNext/>
        <w:pageBreakBefore/>
        <w:numPr>
          <w:ilvl w:val="2"/>
          <w:numId w:val="1"/>
        </w:numPr>
        <w:spacing w:before="120" w:after="60"/>
        <w:outlineLvl w:val="2"/>
        <w:rPr>
          <w:rFonts w:ascii="Arial" w:hAnsi="Arial" w:cs="Arial"/>
          <w:i/>
        </w:rPr>
      </w:pPr>
      <w:proofErr w:type="spellStart"/>
      <w:r w:rsidRPr="0003700B">
        <w:rPr>
          <w:rFonts w:ascii="Arial" w:hAnsi="Arial" w:cs="Arial"/>
          <w:i/>
          <w:lang w:val="ru-RU"/>
        </w:rPr>
        <w:lastRenderedPageBreak/>
        <w:t>Installation</w:t>
      </w:r>
      <w:proofErr w:type="spellEnd"/>
      <w:r w:rsidRPr="0003700B">
        <w:rPr>
          <w:rFonts w:ascii="Arial" w:eastAsia="Arial" w:hAnsi="Arial" w:cs="Arial"/>
          <w:i/>
          <w:lang w:val="ru-RU"/>
        </w:rPr>
        <w:t xml:space="preserve"> </w:t>
      </w:r>
      <w:proofErr w:type="spellStart"/>
      <w:r w:rsidRPr="0003700B">
        <w:rPr>
          <w:rFonts w:ascii="Arial" w:hAnsi="Arial" w:cs="Arial"/>
          <w:i/>
          <w:lang w:val="ru-RU"/>
        </w:rPr>
        <w:t>Testing</w:t>
      </w:r>
      <w:proofErr w:type="spellEnd"/>
    </w:p>
    <w:p w:rsidR="0003700B" w:rsidRPr="0003700B" w:rsidRDefault="0003700B" w:rsidP="0003700B">
      <w:pPr>
        <w:tabs>
          <w:tab w:val="left" w:pos="381"/>
        </w:tabs>
        <w:spacing w:after="120"/>
        <w:ind w:left="381"/>
        <w:rPr>
          <w:i/>
          <w:color w:val="0000FF"/>
        </w:rPr>
      </w:pPr>
    </w:p>
    <w:tbl>
      <w:tblPr>
        <w:tblW w:w="0" w:type="auto"/>
        <w:tblInd w:w="678" w:type="dxa"/>
        <w:tblLayout w:type="fixed"/>
        <w:tblLook w:val="0000" w:firstRow="0" w:lastRow="0" w:firstColumn="0" w:lastColumn="0" w:noHBand="0" w:noVBand="0"/>
      </w:tblPr>
      <w:tblGrid>
        <w:gridCol w:w="2931"/>
        <w:gridCol w:w="6027"/>
      </w:tblGrid>
      <w:tr w:rsidR="0003700B" w:rsidRPr="00942553" w:rsidTr="000E110D">
        <w:trPr>
          <w:cantSplit/>
        </w:trPr>
        <w:tc>
          <w:tcPr>
            <w:tcW w:w="2931" w:type="dxa"/>
            <w:tcBorders>
              <w:top w:val="single" w:sz="12"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Test</w:t>
            </w:r>
            <w:proofErr w:type="spellEnd"/>
            <w:r w:rsidRPr="0003700B">
              <w:rPr>
                <w:lang w:val="ru-RU"/>
              </w:rPr>
              <w:t xml:space="preserve"> </w:t>
            </w:r>
            <w:proofErr w:type="spellStart"/>
            <w:r w:rsidRPr="0003700B">
              <w:rPr>
                <w:lang w:val="ru-RU"/>
              </w:rPr>
              <w:t>Objective</w:t>
            </w:r>
            <w:proofErr w:type="spellEnd"/>
            <w:r w:rsidRPr="0003700B">
              <w:rPr>
                <w:lang w:val="ru-RU"/>
              </w:rPr>
              <w:t>:</w:t>
            </w:r>
          </w:p>
        </w:tc>
        <w:tc>
          <w:tcPr>
            <w:tcW w:w="6027" w:type="dxa"/>
            <w:tcBorders>
              <w:top w:val="single" w:sz="12"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Проверить успешно ли проходит установка и обновление программы.</w:t>
            </w:r>
          </w:p>
          <w:p w:rsidR="0003700B" w:rsidRPr="0003700B" w:rsidRDefault="0003700B" w:rsidP="0003700B">
            <w:pPr>
              <w:keepLines/>
              <w:spacing w:after="120"/>
              <w:ind w:left="720"/>
              <w:rPr>
                <w:lang w:val="ru-RU"/>
              </w:rPr>
            </w:pPr>
            <w:r w:rsidRPr="0003700B">
              <w:rPr>
                <w:lang w:val="ru-RU"/>
              </w:rPr>
              <w:t xml:space="preserve"> </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Technique</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Установить “</w:t>
            </w:r>
            <w:proofErr w:type="spellStart"/>
            <w:r w:rsidRPr="0003700B">
              <w:t>EasyGo</w:t>
            </w:r>
            <w:proofErr w:type="spellEnd"/>
            <w:r w:rsidRPr="0003700B">
              <w:rPr>
                <w:lang w:val="ru-RU"/>
              </w:rPr>
              <w:t xml:space="preserve">” на машину на которой не была </w:t>
            </w:r>
            <w:proofErr w:type="spellStart"/>
            <w:r w:rsidRPr="0003700B">
              <w:rPr>
                <w:lang w:val="ru-RU"/>
              </w:rPr>
              <w:t>установленна</w:t>
            </w:r>
            <w:proofErr w:type="spellEnd"/>
            <w:r w:rsidRPr="0003700B">
              <w:rPr>
                <w:lang w:val="ru-RU"/>
              </w:rPr>
              <w:t xml:space="preserve"> программа перед этим. </w:t>
            </w:r>
          </w:p>
          <w:p w:rsidR="0003700B" w:rsidRPr="0003700B" w:rsidRDefault="0003700B" w:rsidP="0003700B">
            <w:pPr>
              <w:keepLines/>
              <w:spacing w:after="120"/>
              <w:rPr>
                <w:lang w:val="ru-RU"/>
              </w:rPr>
            </w:pPr>
            <w:r w:rsidRPr="0003700B">
              <w:rPr>
                <w:lang w:val="ru-RU"/>
              </w:rPr>
              <w:t>Удалить программу и установить её повторно.</w:t>
            </w:r>
          </w:p>
          <w:p w:rsidR="0003700B" w:rsidRPr="0003700B" w:rsidRDefault="0003700B" w:rsidP="0003700B">
            <w:pPr>
              <w:keepLines/>
              <w:snapToGrid w:val="0"/>
              <w:spacing w:after="120"/>
              <w:rPr>
                <w:lang w:val="ru-RU"/>
              </w:rPr>
            </w:pPr>
            <w:r w:rsidRPr="0003700B">
              <w:rPr>
                <w:lang w:val="ru-RU"/>
              </w:rPr>
              <w:t>Установить программу предыдущей версии и попытаться обновить её до последней версии.</w:t>
            </w:r>
          </w:p>
        </w:tc>
      </w:tr>
      <w:tr w:rsidR="0003700B" w:rsidRPr="00942553" w:rsidTr="000E110D">
        <w:trPr>
          <w:cantSplit/>
        </w:trPr>
        <w:tc>
          <w:tcPr>
            <w:tcW w:w="2931" w:type="dxa"/>
            <w:tcBorders>
              <w:top w:val="single" w:sz="6" w:space="0" w:color="000000"/>
              <w:left w:val="single" w:sz="12" w:space="0" w:color="000000"/>
              <w:bottom w:val="single" w:sz="6"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Completion</w:t>
            </w:r>
            <w:proofErr w:type="spellEnd"/>
            <w:r w:rsidRPr="0003700B">
              <w:rPr>
                <w:lang w:val="ru-RU"/>
              </w:rPr>
              <w:t xml:space="preserve"> </w:t>
            </w:r>
            <w:proofErr w:type="spellStart"/>
            <w:r w:rsidRPr="0003700B">
              <w:rPr>
                <w:lang w:val="ru-RU"/>
              </w:rPr>
              <w:t>Criteria</w:t>
            </w:r>
            <w:proofErr w:type="spellEnd"/>
            <w:r w:rsidRPr="0003700B">
              <w:rPr>
                <w:lang w:val="ru-RU"/>
              </w:rPr>
              <w:t>:</w:t>
            </w:r>
          </w:p>
        </w:tc>
        <w:tc>
          <w:tcPr>
            <w:tcW w:w="6027" w:type="dxa"/>
            <w:tcBorders>
              <w:top w:val="single" w:sz="6" w:space="0" w:color="000000"/>
              <w:left w:val="single" w:sz="6" w:space="0" w:color="000000"/>
              <w:bottom w:val="single" w:sz="6" w:space="0" w:color="000000"/>
              <w:right w:val="single" w:sz="12" w:space="0" w:color="000000"/>
            </w:tcBorders>
            <w:shd w:val="clear" w:color="auto" w:fill="auto"/>
          </w:tcPr>
          <w:p w:rsidR="0003700B" w:rsidRPr="0003700B" w:rsidRDefault="0003700B" w:rsidP="0003700B">
            <w:pPr>
              <w:tabs>
                <w:tab w:val="left" w:pos="381"/>
              </w:tabs>
              <w:snapToGrid w:val="0"/>
              <w:spacing w:after="120"/>
              <w:rPr>
                <w:i/>
                <w:color w:val="0000FF"/>
                <w:lang w:val="ru-RU"/>
              </w:rPr>
            </w:pPr>
            <w:r w:rsidRPr="0003700B">
              <w:rPr>
                <w:color w:val="000000"/>
                <w:lang w:val="ru-RU"/>
              </w:rPr>
              <w:t xml:space="preserve">Установка </w:t>
            </w:r>
            <w:proofErr w:type="gramStart"/>
            <w:r w:rsidRPr="0003700B">
              <w:rPr>
                <w:color w:val="000000"/>
                <w:lang w:val="ru-RU"/>
              </w:rPr>
              <w:t>“</w:t>
            </w:r>
            <w:r w:rsidRPr="0003700B">
              <w:rPr>
                <w:i/>
                <w:color w:val="0000FF"/>
                <w:lang w:val="ru-RU"/>
              </w:rPr>
              <w:t xml:space="preserve"> </w:t>
            </w:r>
            <w:proofErr w:type="spellStart"/>
            <w:r w:rsidRPr="0003700B">
              <w:rPr>
                <w:color w:val="000000"/>
                <w:lang w:val="ru-RU"/>
              </w:rPr>
              <w:t>EasyGo</w:t>
            </w:r>
            <w:proofErr w:type="spellEnd"/>
            <w:proofErr w:type="gramEnd"/>
            <w:r w:rsidRPr="0003700B">
              <w:rPr>
                <w:color w:val="000000"/>
                <w:lang w:val="ru-RU"/>
              </w:rPr>
              <w:t>” не должна привести к ошибкам.</w:t>
            </w:r>
          </w:p>
        </w:tc>
      </w:tr>
      <w:tr w:rsidR="0003700B" w:rsidRPr="00942553" w:rsidTr="000E110D">
        <w:trPr>
          <w:cantSplit/>
        </w:trPr>
        <w:tc>
          <w:tcPr>
            <w:tcW w:w="2931" w:type="dxa"/>
            <w:tcBorders>
              <w:top w:val="single" w:sz="6" w:space="0" w:color="000000"/>
              <w:left w:val="single" w:sz="12" w:space="0" w:color="000000"/>
              <w:bottom w:val="single" w:sz="12" w:space="0" w:color="000000"/>
            </w:tcBorders>
            <w:shd w:val="clear" w:color="auto" w:fill="auto"/>
          </w:tcPr>
          <w:p w:rsidR="0003700B" w:rsidRPr="0003700B" w:rsidRDefault="0003700B" w:rsidP="0003700B">
            <w:pPr>
              <w:keepLines/>
              <w:snapToGrid w:val="0"/>
              <w:spacing w:after="120"/>
              <w:ind w:left="720"/>
            </w:pPr>
            <w:proofErr w:type="spellStart"/>
            <w:r w:rsidRPr="0003700B">
              <w:rPr>
                <w:lang w:val="ru-RU"/>
              </w:rPr>
              <w:t>Special</w:t>
            </w:r>
            <w:proofErr w:type="spellEnd"/>
            <w:r w:rsidRPr="0003700B">
              <w:rPr>
                <w:lang w:val="ru-RU"/>
              </w:rPr>
              <w:t xml:space="preserve"> </w:t>
            </w:r>
            <w:proofErr w:type="spellStart"/>
            <w:r w:rsidRPr="0003700B">
              <w:rPr>
                <w:lang w:val="ru-RU"/>
              </w:rPr>
              <w:t>Considerations</w:t>
            </w:r>
            <w:proofErr w:type="spellEnd"/>
            <w:r w:rsidRPr="0003700B">
              <w:rPr>
                <w:lang w:val="ru-RU"/>
              </w:rPr>
              <w:t>:</w:t>
            </w:r>
          </w:p>
        </w:tc>
        <w:tc>
          <w:tcPr>
            <w:tcW w:w="6027" w:type="dxa"/>
            <w:tcBorders>
              <w:top w:val="single" w:sz="6" w:space="0" w:color="000000"/>
              <w:left w:val="single" w:sz="6" w:space="0" w:color="000000"/>
              <w:bottom w:val="single" w:sz="12" w:space="0" w:color="000000"/>
              <w:right w:val="single" w:sz="12" w:space="0" w:color="000000"/>
            </w:tcBorders>
            <w:shd w:val="clear" w:color="auto" w:fill="auto"/>
          </w:tcPr>
          <w:p w:rsidR="0003700B" w:rsidRPr="0003700B" w:rsidRDefault="0003700B" w:rsidP="0003700B">
            <w:pPr>
              <w:keepLines/>
              <w:spacing w:after="120"/>
              <w:rPr>
                <w:lang w:val="ru-RU"/>
              </w:rPr>
            </w:pPr>
            <w:r w:rsidRPr="0003700B">
              <w:rPr>
                <w:lang w:val="ru-RU"/>
              </w:rPr>
              <w:t xml:space="preserve">Для данной программы тестирование должно проводится перед выдачей в реальную </w:t>
            </w:r>
            <w:proofErr w:type="spellStart"/>
            <w:r w:rsidRPr="0003700B">
              <w:rPr>
                <w:lang w:val="ru-RU"/>
              </w:rPr>
              <w:t>експлуатацию</w:t>
            </w:r>
            <w:proofErr w:type="spellEnd"/>
            <w:r w:rsidRPr="0003700B">
              <w:rPr>
                <w:lang w:val="ru-RU"/>
              </w:rPr>
              <w:t xml:space="preserve">, для </w:t>
            </w:r>
            <w:proofErr w:type="spellStart"/>
            <w:r w:rsidRPr="0003700B">
              <w:rPr>
                <w:lang w:val="ru-RU"/>
              </w:rPr>
              <w:t>избежания</w:t>
            </w:r>
            <w:proofErr w:type="spellEnd"/>
            <w:r w:rsidRPr="0003700B">
              <w:rPr>
                <w:lang w:val="ru-RU"/>
              </w:rPr>
              <w:t xml:space="preserve"> проблем конечного пользователя. </w:t>
            </w:r>
          </w:p>
        </w:tc>
      </w:tr>
    </w:tbl>
    <w:p w:rsidR="0003700B" w:rsidRPr="0003700B" w:rsidRDefault="0003700B" w:rsidP="0003700B">
      <w:pPr>
        <w:keepNext/>
        <w:pageBreakBefore/>
        <w:numPr>
          <w:ilvl w:val="1"/>
          <w:numId w:val="1"/>
        </w:numPr>
        <w:spacing w:before="120" w:after="60"/>
        <w:outlineLvl w:val="1"/>
        <w:rPr>
          <w:rFonts w:ascii="Arial" w:hAnsi="Arial" w:cs="Arial"/>
          <w:b/>
        </w:rPr>
      </w:pPr>
      <w:proofErr w:type="spellStart"/>
      <w:r w:rsidRPr="0003700B">
        <w:rPr>
          <w:rFonts w:ascii="Arial" w:hAnsi="Arial" w:cs="Arial"/>
          <w:b/>
          <w:lang w:val="ru-RU"/>
        </w:rPr>
        <w:lastRenderedPageBreak/>
        <w:t>Tools</w:t>
      </w:r>
      <w:proofErr w:type="spellEnd"/>
    </w:p>
    <w:p w:rsidR="0003700B" w:rsidRPr="0003700B" w:rsidRDefault="0003700B" w:rsidP="0003700B">
      <w:pPr>
        <w:keepLines/>
        <w:spacing w:after="120"/>
        <w:jc w:val="both"/>
        <w:rPr>
          <w:lang w:val="ru-RU"/>
        </w:rPr>
      </w:pPr>
      <w:r w:rsidRPr="0003700B">
        <w:rPr>
          <w:lang w:val="ru-RU"/>
        </w:rPr>
        <w:t xml:space="preserve">Для проведения тестирования требуется доступ к сети Интернет и программа </w:t>
      </w:r>
      <w:proofErr w:type="spellStart"/>
      <w:r w:rsidRPr="0003700B">
        <w:rPr>
          <w:lang w:val="ru-RU"/>
        </w:rPr>
        <w:t>TortoiseSVN</w:t>
      </w:r>
      <w:proofErr w:type="spellEnd"/>
      <w:r w:rsidRPr="0003700B">
        <w:rPr>
          <w:lang w:val="ru-RU"/>
        </w:rPr>
        <w:t xml:space="preserve">, так как все тесты производительности или выявление дефектов могут быть произведены при запуске самого " </w:t>
      </w:r>
      <w:proofErr w:type="spellStart"/>
      <w:r w:rsidRPr="0003700B">
        <w:t>EasyGo</w:t>
      </w:r>
      <w:proofErr w:type="spellEnd"/>
      <w:r w:rsidRPr="0003700B">
        <w:rPr>
          <w:lang w:val="ru-RU"/>
        </w:rPr>
        <w:t xml:space="preserve">", а также при проверке в </w:t>
      </w:r>
      <w:proofErr w:type="spellStart"/>
      <w:r w:rsidRPr="0003700B">
        <w:t>jenkins</w:t>
      </w:r>
      <w:proofErr w:type="spellEnd"/>
      <w:r w:rsidRPr="0003700B">
        <w:rPr>
          <w:lang w:val="ru-RU"/>
        </w:rPr>
        <w:t xml:space="preserve">. Для организации тестирования используется текстовый редактор Microsoft </w:t>
      </w:r>
      <w:proofErr w:type="spellStart"/>
      <w:r w:rsidRPr="0003700B">
        <w:rPr>
          <w:lang w:val="ru-RU"/>
        </w:rPr>
        <w:t>Word.</w:t>
      </w:r>
      <w:r w:rsidR="00A25939">
        <w:rPr>
          <w:lang w:val="ru-RU"/>
        </w:rPr>
        <w:t>Для</w:t>
      </w:r>
      <w:proofErr w:type="spellEnd"/>
      <w:r w:rsidR="00A25939">
        <w:rPr>
          <w:lang w:val="ru-RU"/>
        </w:rPr>
        <w:t xml:space="preserve"> измерений производительности необходима утилита </w:t>
      </w:r>
      <w:r w:rsidR="00A25939" w:rsidRPr="00A25939">
        <w:rPr>
          <w:lang w:val="ru-RU"/>
        </w:rPr>
        <w:t>“</w:t>
      </w:r>
      <w:r w:rsidR="00A25939">
        <w:t>Everest</w:t>
      </w:r>
      <w:r w:rsidR="00A25939" w:rsidRPr="00A25939">
        <w:rPr>
          <w:lang w:val="ru-RU"/>
        </w:rPr>
        <w:t xml:space="preserve"> </w:t>
      </w:r>
      <w:r w:rsidR="00A25939">
        <w:t>Ultimate</w:t>
      </w:r>
      <w:r w:rsidR="00A25939" w:rsidRPr="00A25939">
        <w:rPr>
          <w:lang w:val="ru-RU"/>
        </w:rPr>
        <w:t>”.</w:t>
      </w:r>
    </w:p>
    <w:p w:rsidR="0003700B" w:rsidRPr="0003700B" w:rsidRDefault="0003700B" w:rsidP="0003700B">
      <w:pPr>
        <w:keepLines/>
        <w:spacing w:after="120"/>
        <w:ind w:left="720"/>
        <w:jc w:val="both"/>
        <w:rPr>
          <w:lang w:val="ru-RU"/>
        </w:rPr>
      </w:pPr>
    </w:p>
    <w:p w:rsidR="0003700B" w:rsidRPr="0003700B" w:rsidRDefault="0003700B" w:rsidP="0003700B">
      <w:pPr>
        <w:keepNext/>
        <w:pageBreakBefore/>
        <w:numPr>
          <w:ilvl w:val="0"/>
          <w:numId w:val="1"/>
        </w:numPr>
        <w:spacing w:before="120" w:after="60"/>
        <w:outlineLvl w:val="0"/>
        <w:rPr>
          <w:rFonts w:ascii="Arial" w:hAnsi="Arial" w:cs="Arial"/>
          <w:b/>
          <w:sz w:val="24"/>
        </w:rPr>
      </w:pPr>
      <w:proofErr w:type="spellStart"/>
      <w:r w:rsidRPr="0003700B">
        <w:rPr>
          <w:rFonts w:ascii="Arial" w:hAnsi="Arial" w:cs="Arial"/>
          <w:b/>
          <w:sz w:val="24"/>
          <w:lang w:val="ru-RU"/>
        </w:rPr>
        <w:lastRenderedPageBreak/>
        <w:t>Resources</w:t>
      </w:r>
      <w:proofErr w:type="spellEnd"/>
    </w:p>
    <w:p w:rsidR="0003700B" w:rsidRPr="0003700B" w:rsidRDefault="0003700B" w:rsidP="0003700B">
      <w:pPr>
        <w:keepNext/>
        <w:numPr>
          <w:ilvl w:val="1"/>
          <w:numId w:val="1"/>
        </w:numPr>
        <w:spacing w:before="120" w:after="60"/>
        <w:outlineLvl w:val="1"/>
        <w:rPr>
          <w:rFonts w:ascii="Arial" w:hAnsi="Arial" w:cs="Arial"/>
          <w:b/>
        </w:rPr>
      </w:pPr>
      <w:proofErr w:type="spellStart"/>
      <w:r w:rsidRPr="0003700B">
        <w:rPr>
          <w:rFonts w:ascii="Arial" w:hAnsi="Arial" w:cs="Arial"/>
          <w:b/>
          <w:lang w:val="ru-RU"/>
        </w:rPr>
        <w:t>Roles</w:t>
      </w:r>
      <w:proofErr w:type="spellEnd"/>
    </w:p>
    <w:p w:rsidR="0003700B" w:rsidRPr="0003700B" w:rsidRDefault="0003700B" w:rsidP="0003700B">
      <w:pPr>
        <w:tabs>
          <w:tab w:val="left" w:pos="381"/>
        </w:tabs>
        <w:spacing w:after="120"/>
        <w:ind w:left="381"/>
        <w:rPr>
          <w:i/>
          <w:color w:val="0000FF"/>
          <w:lang w:val="ru-RU"/>
        </w:rPr>
      </w:pPr>
      <w:r w:rsidRPr="0003700B">
        <w:rPr>
          <w:lang w:val="ru-RU"/>
        </w:rPr>
        <w:t>Ниже представлен список ролей для проведения тестирования.</w:t>
      </w:r>
    </w:p>
    <w:p w:rsidR="0003700B" w:rsidRPr="0003700B" w:rsidRDefault="0003700B" w:rsidP="0003700B">
      <w:pPr>
        <w:keepLines/>
        <w:spacing w:after="120"/>
        <w:ind w:left="720"/>
        <w:rPr>
          <w:i/>
          <w:lang w:val="ru-RU"/>
        </w:rPr>
      </w:pPr>
    </w:p>
    <w:tbl>
      <w:tblPr>
        <w:tblW w:w="0" w:type="auto"/>
        <w:tblInd w:w="-28" w:type="dxa"/>
        <w:tblLayout w:type="fixed"/>
        <w:tblLook w:val="0000" w:firstRow="0" w:lastRow="0" w:firstColumn="0" w:lastColumn="0" w:noHBand="0" w:noVBand="0"/>
      </w:tblPr>
      <w:tblGrid>
        <w:gridCol w:w="2448"/>
        <w:gridCol w:w="2700"/>
        <w:gridCol w:w="4200"/>
      </w:tblGrid>
      <w:tr w:rsidR="0003700B" w:rsidRPr="0003700B" w:rsidTr="000E110D">
        <w:trPr>
          <w:cantSplit/>
        </w:trPr>
        <w:tc>
          <w:tcPr>
            <w:tcW w:w="9348" w:type="dxa"/>
            <w:gridSpan w:val="3"/>
            <w:tcBorders>
              <w:top w:val="single" w:sz="6" w:space="0" w:color="000000"/>
              <w:left w:val="single" w:sz="6" w:space="0" w:color="000000"/>
              <w:bottom w:val="single" w:sz="6" w:space="0" w:color="000000"/>
              <w:right w:val="single" w:sz="6" w:space="0" w:color="000000"/>
            </w:tcBorders>
            <w:shd w:val="clear" w:color="auto" w:fill="FFFF00"/>
          </w:tcPr>
          <w:p w:rsidR="0003700B" w:rsidRPr="0003700B" w:rsidRDefault="0003700B" w:rsidP="0003700B">
            <w:pPr>
              <w:keepLines/>
              <w:widowControl/>
              <w:snapToGrid w:val="0"/>
              <w:spacing w:after="120" w:line="220" w:lineRule="atLeast"/>
              <w:jc w:val="center"/>
              <w:rPr>
                <w:lang w:val="en-GB"/>
              </w:rPr>
            </w:pPr>
            <w:proofErr w:type="spellStart"/>
            <w:r w:rsidRPr="0003700B">
              <w:rPr>
                <w:lang w:val="ru-RU"/>
              </w:rPr>
              <w:t>Human</w:t>
            </w:r>
            <w:proofErr w:type="spellEnd"/>
            <w:r w:rsidRPr="0003700B">
              <w:rPr>
                <w:lang w:val="ru-RU"/>
              </w:rPr>
              <w:t xml:space="preserve"> </w:t>
            </w:r>
            <w:proofErr w:type="spellStart"/>
            <w:r w:rsidRPr="0003700B">
              <w:rPr>
                <w:lang w:val="ru-RU"/>
              </w:rPr>
              <w:t>Resources</w:t>
            </w:r>
            <w:proofErr w:type="spellEnd"/>
          </w:p>
        </w:tc>
      </w:tr>
      <w:tr w:rsidR="0003700B" w:rsidRPr="0003700B" w:rsidTr="000E110D">
        <w:trPr>
          <w:cantSplit/>
        </w:trPr>
        <w:tc>
          <w:tcPr>
            <w:tcW w:w="2448" w:type="dxa"/>
            <w:tcBorders>
              <w:top w:val="single" w:sz="6" w:space="0" w:color="000000"/>
              <w:left w:val="single" w:sz="6" w:space="0" w:color="000000"/>
              <w:bottom w:val="single" w:sz="6" w:space="0" w:color="000000"/>
            </w:tcBorders>
            <w:shd w:val="clear" w:color="auto" w:fill="FFFF00"/>
          </w:tcPr>
          <w:p w:rsidR="0003700B" w:rsidRPr="0003700B" w:rsidRDefault="0003700B" w:rsidP="0003700B">
            <w:pPr>
              <w:keepLines/>
              <w:widowControl/>
              <w:snapToGrid w:val="0"/>
              <w:spacing w:after="120" w:line="220" w:lineRule="atLeast"/>
              <w:jc w:val="center"/>
              <w:rPr>
                <w:lang w:val="en-GB"/>
              </w:rPr>
            </w:pPr>
            <w:proofErr w:type="spellStart"/>
            <w:r w:rsidRPr="0003700B">
              <w:rPr>
                <w:lang w:val="ru-RU"/>
              </w:rPr>
              <w:t>Worker</w:t>
            </w:r>
            <w:proofErr w:type="spellEnd"/>
          </w:p>
        </w:tc>
        <w:tc>
          <w:tcPr>
            <w:tcW w:w="2700" w:type="dxa"/>
            <w:tcBorders>
              <w:top w:val="single" w:sz="6" w:space="0" w:color="000000"/>
              <w:left w:val="single" w:sz="6" w:space="0" w:color="000000"/>
              <w:bottom w:val="single" w:sz="6" w:space="0" w:color="000000"/>
            </w:tcBorders>
            <w:shd w:val="clear" w:color="auto" w:fill="FFFF00"/>
          </w:tcPr>
          <w:p w:rsidR="0003700B" w:rsidRPr="0003700B" w:rsidRDefault="0003700B" w:rsidP="0003700B">
            <w:pPr>
              <w:keepLines/>
              <w:widowControl/>
              <w:snapToGrid w:val="0"/>
              <w:spacing w:after="120" w:line="220" w:lineRule="atLeast"/>
              <w:jc w:val="center"/>
              <w:rPr>
                <w:lang w:val="en-GB"/>
              </w:rPr>
            </w:pPr>
            <w:r w:rsidRPr="0003700B">
              <w:t>Minimum Resources Recommended</w:t>
            </w:r>
          </w:p>
          <w:p w:rsidR="0003700B" w:rsidRPr="0003700B" w:rsidRDefault="0003700B" w:rsidP="0003700B">
            <w:pPr>
              <w:keepLines/>
              <w:widowControl/>
              <w:spacing w:after="120" w:line="220" w:lineRule="atLeast"/>
              <w:jc w:val="center"/>
              <w:rPr>
                <w:lang w:val="en-GB"/>
              </w:rPr>
            </w:pPr>
            <w:r w:rsidRPr="0003700B">
              <w:rPr>
                <w:sz w:val="16"/>
              </w:rPr>
              <w:t>(number of full-time roles allocated)</w:t>
            </w:r>
          </w:p>
        </w:tc>
        <w:tc>
          <w:tcPr>
            <w:tcW w:w="4200" w:type="dxa"/>
            <w:tcBorders>
              <w:top w:val="single" w:sz="6" w:space="0" w:color="000000"/>
              <w:left w:val="single" w:sz="6" w:space="0" w:color="000000"/>
              <w:bottom w:val="single" w:sz="6" w:space="0" w:color="000000"/>
              <w:right w:val="single" w:sz="6" w:space="0" w:color="000000"/>
            </w:tcBorders>
            <w:shd w:val="clear" w:color="auto" w:fill="FFFF00"/>
          </w:tcPr>
          <w:p w:rsidR="0003700B" w:rsidRPr="0003700B" w:rsidRDefault="0003700B" w:rsidP="0003700B">
            <w:pPr>
              <w:keepLines/>
              <w:widowControl/>
              <w:snapToGrid w:val="0"/>
              <w:spacing w:after="120" w:line="220" w:lineRule="atLeast"/>
              <w:jc w:val="center"/>
              <w:rPr>
                <w:lang w:val="en-GB"/>
              </w:rPr>
            </w:pPr>
            <w:proofErr w:type="spellStart"/>
            <w:r w:rsidRPr="0003700B">
              <w:rPr>
                <w:lang w:val="ru-RU"/>
              </w:rPr>
              <w:t>Specific</w:t>
            </w:r>
            <w:proofErr w:type="spellEnd"/>
            <w:r w:rsidRPr="0003700B">
              <w:rPr>
                <w:lang w:val="ru-RU"/>
              </w:rPr>
              <w:t xml:space="preserve"> </w:t>
            </w:r>
            <w:proofErr w:type="spellStart"/>
            <w:r w:rsidRPr="0003700B">
              <w:rPr>
                <w:lang w:val="ru-RU"/>
              </w:rPr>
              <w:t>Responsibilities</w:t>
            </w:r>
            <w:proofErr w:type="spellEnd"/>
            <w:r w:rsidRPr="0003700B">
              <w:rPr>
                <w:lang w:val="ru-RU"/>
              </w:rPr>
              <w:t xml:space="preserve"> </w:t>
            </w:r>
            <w:proofErr w:type="spellStart"/>
            <w:r w:rsidRPr="0003700B">
              <w:rPr>
                <w:lang w:val="ru-RU"/>
              </w:rPr>
              <w:t>or</w:t>
            </w:r>
            <w:proofErr w:type="spellEnd"/>
            <w:r w:rsidRPr="0003700B">
              <w:rPr>
                <w:lang w:val="ru-RU"/>
              </w:rPr>
              <w:t xml:space="preserve"> </w:t>
            </w:r>
            <w:proofErr w:type="spellStart"/>
            <w:r w:rsidRPr="0003700B">
              <w:rPr>
                <w:lang w:val="ru-RU"/>
              </w:rPr>
              <w:t>Comments</w:t>
            </w:r>
            <w:proofErr w:type="spellEnd"/>
          </w:p>
        </w:tc>
      </w:tr>
      <w:tr w:rsidR="0003700B" w:rsidRPr="00942553" w:rsidTr="000E110D">
        <w:trPr>
          <w:cantSplit/>
        </w:trPr>
        <w:tc>
          <w:tcPr>
            <w:tcW w:w="244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pacing w:after="120" w:line="220" w:lineRule="atLeast"/>
              <w:rPr>
                <w:lang w:val="en-GB"/>
              </w:rPr>
            </w:pPr>
            <w:r w:rsidRPr="0003700B">
              <w:t>Test Project Manager</w:t>
            </w:r>
          </w:p>
        </w:tc>
        <w:tc>
          <w:tcPr>
            <w:tcW w:w="270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pPr>
          </w:p>
        </w:tc>
        <w:tc>
          <w:tcPr>
            <w:tcW w:w="420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ru-RU"/>
              </w:rPr>
            </w:pPr>
            <w:r w:rsidRPr="0003700B">
              <w:rPr>
                <w:lang w:val="ru-RU"/>
              </w:rPr>
              <w:t>Организовывает тестирование приложения, ведет отчетность, вовлекает необходимые ресурсы. Тае же следит за организацией команды и регулирует е работу.</w:t>
            </w:r>
          </w:p>
        </w:tc>
      </w:tr>
      <w:tr w:rsidR="0003700B" w:rsidRPr="0003700B" w:rsidTr="000E110D">
        <w:trPr>
          <w:cantSplit/>
        </w:trPr>
        <w:tc>
          <w:tcPr>
            <w:tcW w:w="2448" w:type="dxa"/>
            <w:tcBorders>
              <w:top w:val="single" w:sz="6" w:space="0" w:color="000000"/>
              <w:lef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w:t>
            </w:r>
            <w:proofErr w:type="spellEnd"/>
            <w:r w:rsidRPr="0003700B">
              <w:rPr>
                <w:lang w:val="ru-RU"/>
              </w:rPr>
              <w:t xml:space="preserve"> </w:t>
            </w:r>
            <w:proofErr w:type="spellStart"/>
            <w:r w:rsidRPr="0003700B">
              <w:rPr>
                <w:lang w:val="ru-RU"/>
              </w:rPr>
              <w:t>Designer</w:t>
            </w:r>
            <w:proofErr w:type="spellEnd"/>
          </w:p>
          <w:p w:rsidR="0003700B" w:rsidRPr="0003700B" w:rsidRDefault="0003700B" w:rsidP="0003700B">
            <w:pPr>
              <w:keepLines/>
              <w:widowControl/>
              <w:spacing w:after="120" w:line="220" w:lineRule="atLeast"/>
              <w:rPr>
                <w:lang w:val="ru-RU"/>
              </w:rPr>
            </w:pPr>
          </w:p>
        </w:tc>
        <w:tc>
          <w:tcPr>
            <w:tcW w:w="270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ru-RU"/>
              </w:rPr>
            </w:pPr>
          </w:p>
        </w:tc>
        <w:tc>
          <w:tcPr>
            <w:tcW w:w="420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Определяет тест-кейсы, производит их выполнения и расставляет приоритеты. Создает тест-план и модель тестирования.</w:t>
            </w:r>
          </w:p>
        </w:tc>
      </w:tr>
      <w:tr w:rsidR="0003700B" w:rsidRPr="00942553" w:rsidTr="000E110D">
        <w:trPr>
          <w:cantSplit/>
          <w:trHeight w:val="40"/>
        </w:trPr>
        <w:tc>
          <w:tcPr>
            <w:tcW w:w="2448" w:type="dxa"/>
            <w:tcBorders>
              <w:top w:val="single" w:sz="6" w:space="0" w:color="000000"/>
              <w:left w:val="single" w:sz="6" w:space="0" w:color="000000"/>
              <w:bottom w:val="single" w:sz="4"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Tester</w:t>
            </w:r>
            <w:proofErr w:type="spellEnd"/>
          </w:p>
        </w:tc>
        <w:tc>
          <w:tcPr>
            <w:tcW w:w="2700" w:type="dxa"/>
            <w:tcBorders>
              <w:top w:val="single" w:sz="6" w:space="0" w:color="000000"/>
              <w:left w:val="single" w:sz="4" w:space="0" w:color="000000"/>
              <w:bottom w:val="single" w:sz="4" w:space="0" w:color="000000"/>
            </w:tcBorders>
            <w:shd w:val="clear" w:color="auto" w:fill="auto"/>
          </w:tcPr>
          <w:p w:rsidR="0003700B" w:rsidRPr="0003700B" w:rsidRDefault="0003700B" w:rsidP="0003700B">
            <w:pPr>
              <w:keepLines/>
              <w:widowControl/>
              <w:snapToGrid w:val="0"/>
              <w:spacing w:after="120" w:line="220" w:lineRule="atLeast"/>
              <w:rPr>
                <w:lang w:val="ru-RU"/>
              </w:rPr>
            </w:pPr>
          </w:p>
        </w:tc>
        <w:tc>
          <w:tcPr>
            <w:tcW w:w="420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ru-RU"/>
              </w:rPr>
            </w:pPr>
            <w:r w:rsidRPr="0003700B">
              <w:rPr>
                <w:lang w:val="ru-RU"/>
              </w:rPr>
              <w:t>Запускает выполнение тестов, записывает результаты, изучает ошибки приложения.</w:t>
            </w:r>
          </w:p>
        </w:tc>
      </w:tr>
    </w:tbl>
    <w:p w:rsidR="0003700B" w:rsidRPr="0003700B" w:rsidRDefault="0003700B" w:rsidP="0003700B">
      <w:pPr>
        <w:keepLines/>
        <w:spacing w:after="120"/>
        <w:ind w:left="720"/>
        <w:rPr>
          <w:lang w:val="ru-RU"/>
        </w:rPr>
      </w:pPr>
    </w:p>
    <w:p w:rsidR="0003700B" w:rsidRPr="0003700B" w:rsidRDefault="0003700B" w:rsidP="0003700B">
      <w:pPr>
        <w:numPr>
          <w:ilvl w:val="1"/>
          <w:numId w:val="1"/>
        </w:numPr>
        <w:spacing w:before="120" w:after="60"/>
        <w:outlineLvl w:val="1"/>
        <w:rPr>
          <w:rFonts w:ascii="Arial" w:hAnsi="Arial" w:cs="Arial"/>
          <w:b/>
        </w:rPr>
      </w:pPr>
      <w:proofErr w:type="spellStart"/>
      <w:r w:rsidRPr="0003700B">
        <w:rPr>
          <w:rFonts w:ascii="Arial" w:hAnsi="Arial" w:cs="Arial"/>
          <w:b/>
          <w:lang w:val="ru-RU"/>
        </w:rPr>
        <w:t>System</w:t>
      </w:r>
      <w:proofErr w:type="spellEnd"/>
    </w:p>
    <w:p w:rsidR="0003700B" w:rsidRPr="0003700B" w:rsidRDefault="0003700B" w:rsidP="0003700B">
      <w:pPr>
        <w:spacing w:after="120"/>
        <w:ind w:firstLine="446"/>
        <w:rPr>
          <w:lang w:val="ru-RU"/>
        </w:rPr>
      </w:pPr>
      <w:proofErr w:type="gramStart"/>
      <w:r w:rsidRPr="0003700B">
        <w:rPr>
          <w:lang w:val="ru-RU"/>
        </w:rPr>
        <w:t>Для проведение</w:t>
      </w:r>
      <w:proofErr w:type="gramEnd"/>
      <w:r w:rsidRPr="0003700B">
        <w:rPr>
          <w:lang w:val="ru-RU"/>
        </w:rPr>
        <w:t xml:space="preserve"> тестирования приложения </w:t>
      </w:r>
      <w:proofErr w:type="spellStart"/>
      <w:r w:rsidRPr="0003700B">
        <w:t>EasyGo</w:t>
      </w:r>
      <w:proofErr w:type="spellEnd"/>
      <w:r w:rsidRPr="0003700B">
        <w:rPr>
          <w:lang w:val="ru-RU"/>
        </w:rPr>
        <w:t xml:space="preserve"> потребуются персональные компьютеры </w:t>
      </w:r>
      <w:proofErr w:type="spellStart"/>
      <w:r w:rsidRPr="0003700B">
        <w:rPr>
          <w:lang w:val="ru-RU"/>
        </w:rPr>
        <w:t>тестировщиков</w:t>
      </w:r>
      <w:proofErr w:type="spellEnd"/>
      <w:r w:rsidRPr="0003700B">
        <w:rPr>
          <w:lang w:val="ru-RU"/>
        </w:rPr>
        <w:t xml:space="preserve"> </w:t>
      </w:r>
      <w:r w:rsidRPr="0003700B">
        <w:t>c</w:t>
      </w:r>
      <w:r w:rsidRPr="0003700B">
        <w:rPr>
          <w:lang w:val="ru-RU"/>
        </w:rPr>
        <w:t xml:space="preserve"> </w:t>
      </w:r>
      <w:r w:rsidRPr="0003700B">
        <w:rPr>
          <w:lang w:val="uk-UA"/>
        </w:rPr>
        <w:t xml:space="preserve">доступом к сети </w:t>
      </w:r>
      <w:proofErr w:type="spellStart"/>
      <w:r w:rsidRPr="0003700B">
        <w:rPr>
          <w:lang w:val="uk-UA"/>
        </w:rPr>
        <w:t>Интернет</w:t>
      </w:r>
      <w:proofErr w:type="spellEnd"/>
      <w:r w:rsidRPr="0003700B">
        <w:rPr>
          <w:lang w:val="uk-UA"/>
        </w:rPr>
        <w:t xml:space="preserve">, а </w:t>
      </w:r>
      <w:proofErr w:type="spellStart"/>
      <w:r w:rsidRPr="0003700B">
        <w:rPr>
          <w:lang w:val="uk-UA"/>
        </w:rPr>
        <w:t>также</w:t>
      </w:r>
      <w:proofErr w:type="spellEnd"/>
      <w:r w:rsidRPr="0003700B">
        <w:rPr>
          <w:lang w:val="uk-UA"/>
        </w:rPr>
        <w:t xml:space="preserve"> </w:t>
      </w:r>
      <w:proofErr w:type="spellStart"/>
      <w:r w:rsidRPr="0003700B">
        <w:rPr>
          <w:lang w:val="uk-UA"/>
        </w:rPr>
        <w:t>устройства</w:t>
      </w:r>
      <w:proofErr w:type="spellEnd"/>
      <w:r w:rsidRPr="0003700B">
        <w:rPr>
          <w:lang w:val="uk-UA"/>
        </w:rPr>
        <w:t xml:space="preserve"> </w:t>
      </w:r>
      <w:proofErr w:type="spellStart"/>
      <w:r w:rsidRPr="0003700B">
        <w:rPr>
          <w:lang w:val="uk-UA"/>
        </w:rPr>
        <w:t>работающие</w:t>
      </w:r>
      <w:proofErr w:type="spellEnd"/>
      <w:r w:rsidRPr="0003700B">
        <w:rPr>
          <w:lang w:val="uk-UA"/>
        </w:rPr>
        <w:t xml:space="preserve"> </w:t>
      </w:r>
      <w:r w:rsidRPr="0003700B">
        <w:rPr>
          <w:lang w:val="ru-RU"/>
        </w:rPr>
        <w:t xml:space="preserve">под операционной системой </w:t>
      </w:r>
      <w:r w:rsidRPr="0003700B">
        <w:t>Android</w:t>
      </w:r>
      <w:r w:rsidRPr="0003700B">
        <w:rPr>
          <w:lang w:val="uk-UA"/>
        </w:rPr>
        <w:t xml:space="preserve"> </w:t>
      </w:r>
      <w:r w:rsidRPr="0003700B">
        <w:t>c</w:t>
      </w:r>
      <w:r w:rsidRPr="0003700B">
        <w:rPr>
          <w:lang w:val="ru-RU"/>
        </w:rPr>
        <w:t xml:space="preserve"> </w:t>
      </w:r>
      <w:r w:rsidRPr="0003700B">
        <w:rPr>
          <w:lang w:val="uk-UA"/>
        </w:rPr>
        <w:t xml:space="preserve">доступом к сети </w:t>
      </w:r>
      <w:proofErr w:type="spellStart"/>
      <w:r w:rsidRPr="0003700B">
        <w:rPr>
          <w:lang w:val="uk-UA"/>
        </w:rPr>
        <w:t>Интернет</w:t>
      </w:r>
      <w:proofErr w:type="spellEnd"/>
      <w:r w:rsidRPr="0003700B">
        <w:rPr>
          <w:lang w:val="ru-RU"/>
        </w:rPr>
        <w:t>. Так как приложение работает с одинаковой эффективностью для всех уровней нагрузки, дополнительных ресурсов в тестирование вовлекаться не будет.</w:t>
      </w:r>
    </w:p>
    <w:p w:rsidR="0003700B" w:rsidRPr="0003700B" w:rsidRDefault="0003700B" w:rsidP="0003700B">
      <w:pPr>
        <w:keepLines/>
        <w:spacing w:after="120"/>
        <w:ind w:left="720"/>
        <w:rPr>
          <w:lang w:val="ru-RU"/>
        </w:rPr>
      </w:pPr>
    </w:p>
    <w:p w:rsidR="0003700B" w:rsidRPr="0003700B" w:rsidRDefault="0003700B" w:rsidP="0003700B">
      <w:pPr>
        <w:keepNext/>
        <w:pageBreakBefore/>
        <w:numPr>
          <w:ilvl w:val="0"/>
          <w:numId w:val="1"/>
        </w:numPr>
        <w:spacing w:before="120" w:after="60"/>
        <w:outlineLvl w:val="0"/>
        <w:rPr>
          <w:rFonts w:ascii="Arial" w:hAnsi="Arial" w:cs="Arial"/>
          <w:b/>
          <w:sz w:val="24"/>
        </w:rPr>
      </w:pPr>
      <w:proofErr w:type="spellStart"/>
      <w:r w:rsidRPr="0003700B">
        <w:rPr>
          <w:rFonts w:ascii="Arial" w:hAnsi="Arial" w:cs="Arial"/>
          <w:b/>
          <w:sz w:val="24"/>
          <w:lang w:val="ru-RU"/>
        </w:rPr>
        <w:lastRenderedPageBreak/>
        <w:t>Project</w:t>
      </w:r>
      <w:proofErr w:type="spellEnd"/>
      <w:r w:rsidRPr="0003700B">
        <w:rPr>
          <w:rFonts w:ascii="Arial" w:eastAsia="Arial" w:hAnsi="Arial" w:cs="Arial"/>
          <w:b/>
          <w:sz w:val="24"/>
          <w:lang w:val="ru-RU"/>
        </w:rPr>
        <w:t xml:space="preserve"> </w:t>
      </w:r>
      <w:proofErr w:type="spellStart"/>
      <w:r w:rsidRPr="0003700B">
        <w:rPr>
          <w:rFonts w:ascii="Arial" w:hAnsi="Arial" w:cs="Arial"/>
          <w:b/>
          <w:sz w:val="24"/>
          <w:lang w:val="ru-RU"/>
        </w:rPr>
        <w:t>Milestones</w:t>
      </w:r>
      <w:proofErr w:type="spellEnd"/>
    </w:p>
    <w:p w:rsidR="0003700B" w:rsidRPr="0003700B" w:rsidRDefault="0003700B" w:rsidP="0003700B"/>
    <w:p w:rsidR="0003700B" w:rsidRPr="0003700B" w:rsidRDefault="0003700B" w:rsidP="0003700B"/>
    <w:tbl>
      <w:tblPr>
        <w:tblW w:w="0" w:type="auto"/>
        <w:tblInd w:w="-28" w:type="dxa"/>
        <w:tblLayout w:type="fixed"/>
        <w:tblLook w:val="0000" w:firstRow="0" w:lastRow="0" w:firstColumn="0" w:lastColumn="0" w:noHBand="0" w:noVBand="0"/>
      </w:tblPr>
      <w:tblGrid>
        <w:gridCol w:w="3078"/>
        <w:gridCol w:w="2250"/>
        <w:gridCol w:w="1980"/>
        <w:gridCol w:w="1950"/>
      </w:tblGrid>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jc w:val="center"/>
              <w:rPr>
                <w:lang w:val="en-GB"/>
              </w:rPr>
            </w:pPr>
            <w:proofErr w:type="spellStart"/>
            <w:r w:rsidRPr="0003700B">
              <w:rPr>
                <w:b/>
                <w:bCs/>
                <w:lang w:val="ru-RU"/>
              </w:rPr>
              <w:t>Milestone</w:t>
            </w:r>
            <w:proofErr w:type="spellEnd"/>
            <w:r w:rsidRPr="0003700B">
              <w:rPr>
                <w:b/>
                <w:bCs/>
                <w:lang w:val="ru-RU"/>
              </w:rPr>
              <w:t xml:space="preserve"> </w:t>
            </w:r>
            <w:proofErr w:type="spellStart"/>
            <w:r w:rsidRPr="0003700B">
              <w:rPr>
                <w:b/>
                <w:bCs/>
                <w:lang w:val="ru-RU"/>
              </w:rPr>
              <w:t>Task</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jc w:val="center"/>
              <w:rPr>
                <w:lang w:val="en-GB"/>
              </w:rPr>
            </w:pPr>
            <w:proofErr w:type="spellStart"/>
            <w:r w:rsidRPr="0003700B">
              <w:rPr>
                <w:b/>
                <w:bCs/>
                <w:lang w:val="ru-RU"/>
              </w:rPr>
              <w:t>Effort</w:t>
            </w:r>
            <w:proofErr w:type="spellEnd"/>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jc w:val="center"/>
              <w:rPr>
                <w:lang w:val="en-GB"/>
              </w:rPr>
            </w:pPr>
            <w:proofErr w:type="spellStart"/>
            <w:r w:rsidRPr="0003700B">
              <w:rPr>
                <w:b/>
                <w:bCs/>
                <w:lang w:val="ru-RU"/>
              </w:rPr>
              <w:t>Start</w:t>
            </w:r>
            <w:proofErr w:type="spellEnd"/>
            <w:r w:rsidRPr="0003700B">
              <w:rPr>
                <w:b/>
                <w:bCs/>
                <w:lang w:val="ru-RU"/>
              </w:rPr>
              <w:t xml:space="preserve"> </w:t>
            </w:r>
            <w:proofErr w:type="spellStart"/>
            <w:r w:rsidRPr="0003700B">
              <w:rPr>
                <w:b/>
                <w:bCs/>
                <w:lang w:val="ru-RU"/>
              </w:rPr>
              <w:t>Date</w:t>
            </w:r>
            <w:proofErr w:type="spellEnd"/>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jc w:val="center"/>
              <w:rPr>
                <w:lang w:val="en-GB"/>
              </w:rPr>
            </w:pPr>
            <w:proofErr w:type="spellStart"/>
            <w:r w:rsidRPr="0003700B">
              <w:rPr>
                <w:b/>
                <w:bCs/>
                <w:lang w:val="ru-RU"/>
              </w:rPr>
              <w:t>End</w:t>
            </w:r>
            <w:proofErr w:type="spellEnd"/>
            <w:r w:rsidRPr="0003700B">
              <w:rPr>
                <w:b/>
                <w:bCs/>
                <w:lang w:val="ru-RU"/>
              </w:rPr>
              <w:t xml:space="preserve"> </w:t>
            </w:r>
            <w:proofErr w:type="spellStart"/>
            <w:r w:rsidRPr="0003700B">
              <w:rPr>
                <w:b/>
                <w:bCs/>
                <w:lang w:val="ru-RU"/>
              </w:rPr>
              <w:t>Date</w:t>
            </w:r>
            <w:proofErr w:type="spellEnd"/>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Plan</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 день</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17.10.16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18.10.16</w:t>
            </w:r>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Design</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 xml:space="preserve">2 дня </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w:t>
            </w:r>
            <w:r w:rsidRPr="0003700B">
              <w:t>7</w:t>
            </w:r>
            <w:r w:rsidRPr="0003700B">
              <w:rPr>
                <w:lang w:val="ru-RU"/>
              </w:rPr>
              <w:t>.10.16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w:t>
            </w:r>
            <w:r w:rsidRPr="0003700B">
              <w:t>8</w:t>
            </w:r>
            <w:r w:rsidRPr="0003700B">
              <w:rPr>
                <w:lang w:val="ru-RU"/>
              </w:rPr>
              <w:t>.10.16</w:t>
            </w:r>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Implement</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 дня</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20.10.16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21.10.16</w:t>
            </w:r>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Execute</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1 день</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21.10.16.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t>22</w:t>
            </w:r>
            <w:r w:rsidRPr="0003700B">
              <w:rPr>
                <w:lang w:val="ru-RU"/>
              </w:rPr>
              <w:t>.10.16</w:t>
            </w:r>
          </w:p>
        </w:tc>
      </w:tr>
      <w:tr w:rsidR="0003700B" w:rsidRPr="0003700B" w:rsidTr="000E110D">
        <w:tc>
          <w:tcPr>
            <w:tcW w:w="3078"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proofErr w:type="spellStart"/>
            <w:r w:rsidRPr="0003700B">
              <w:rPr>
                <w:lang w:val="ru-RU"/>
              </w:rPr>
              <w:t>Evaluate</w:t>
            </w:r>
            <w:proofErr w:type="spellEnd"/>
            <w:r w:rsidRPr="0003700B">
              <w:rPr>
                <w:lang w:val="ru-RU"/>
              </w:rPr>
              <w:t xml:space="preserve"> </w:t>
            </w:r>
            <w:proofErr w:type="spellStart"/>
            <w:r w:rsidRPr="0003700B">
              <w:rPr>
                <w:lang w:val="ru-RU"/>
              </w:rPr>
              <w:t>Test</w:t>
            </w:r>
            <w:proofErr w:type="spellEnd"/>
          </w:p>
        </w:tc>
        <w:tc>
          <w:tcPr>
            <w:tcW w:w="225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rPr>
                <w:lang w:val="ru-RU"/>
              </w:rPr>
              <w:t>2 дня</w:t>
            </w:r>
          </w:p>
        </w:tc>
        <w:tc>
          <w:tcPr>
            <w:tcW w:w="1980" w:type="dxa"/>
            <w:tcBorders>
              <w:top w:val="single" w:sz="6" w:space="0" w:color="000000"/>
              <w:left w:val="single" w:sz="6" w:space="0" w:color="000000"/>
              <w:bottom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t>22</w:t>
            </w:r>
            <w:r w:rsidRPr="0003700B">
              <w:rPr>
                <w:lang w:val="ru-RU"/>
              </w:rPr>
              <w:t>.10.16</w:t>
            </w:r>
          </w:p>
        </w:tc>
        <w:tc>
          <w:tcPr>
            <w:tcW w:w="1950" w:type="dxa"/>
            <w:tcBorders>
              <w:top w:val="single" w:sz="6" w:space="0" w:color="000000"/>
              <w:left w:val="single" w:sz="6" w:space="0" w:color="000000"/>
              <w:bottom w:val="single" w:sz="6" w:space="0" w:color="000000"/>
              <w:right w:val="single" w:sz="6" w:space="0" w:color="000000"/>
            </w:tcBorders>
            <w:shd w:val="clear" w:color="auto" w:fill="auto"/>
          </w:tcPr>
          <w:p w:rsidR="0003700B" w:rsidRPr="0003700B" w:rsidRDefault="0003700B" w:rsidP="0003700B">
            <w:pPr>
              <w:keepLines/>
              <w:widowControl/>
              <w:snapToGrid w:val="0"/>
              <w:spacing w:after="120" w:line="220" w:lineRule="atLeast"/>
              <w:rPr>
                <w:lang w:val="en-GB"/>
              </w:rPr>
            </w:pPr>
            <w:r w:rsidRPr="0003700B">
              <w:t>23</w:t>
            </w:r>
            <w:r w:rsidRPr="0003700B">
              <w:rPr>
                <w:lang w:val="ru-RU"/>
              </w:rPr>
              <w:t>.10.16</w:t>
            </w:r>
          </w:p>
        </w:tc>
      </w:tr>
    </w:tbl>
    <w:p w:rsidR="0003700B" w:rsidRPr="0003700B" w:rsidRDefault="0003700B" w:rsidP="0003700B">
      <w:pPr>
        <w:keepLines/>
        <w:spacing w:after="120"/>
        <w:ind w:left="720"/>
        <w:rPr>
          <w:lang w:val="ru-RU"/>
        </w:rPr>
      </w:pPr>
    </w:p>
    <w:p w:rsidR="0003700B" w:rsidRPr="0003700B" w:rsidRDefault="0003700B" w:rsidP="0003700B">
      <w:pPr>
        <w:numPr>
          <w:ilvl w:val="0"/>
          <w:numId w:val="1"/>
        </w:numPr>
        <w:spacing w:before="120" w:after="60"/>
        <w:outlineLvl w:val="0"/>
        <w:rPr>
          <w:rFonts w:ascii="Arial" w:hAnsi="Arial" w:cs="Arial"/>
          <w:b/>
          <w:sz w:val="24"/>
        </w:rPr>
      </w:pPr>
      <w:proofErr w:type="spellStart"/>
      <w:r w:rsidRPr="0003700B">
        <w:rPr>
          <w:rFonts w:ascii="Arial" w:hAnsi="Arial" w:cs="Arial"/>
          <w:b/>
          <w:sz w:val="24"/>
          <w:lang w:val="ru-RU"/>
        </w:rPr>
        <w:t>Deliverables</w:t>
      </w:r>
      <w:proofErr w:type="spellEnd"/>
    </w:p>
    <w:p w:rsidR="0003700B" w:rsidRPr="00942553" w:rsidRDefault="0003700B" w:rsidP="0003700B">
      <w:pPr>
        <w:rPr>
          <w:lang w:val="ru-RU"/>
        </w:rPr>
      </w:pPr>
      <w:r w:rsidRPr="0003700B">
        <w:rPr>
          <w:lang w:val="ru-RU"/>
        </w:rPr>
        <w:t xml:space="preserve">После завершения тестирования будет создан тест-отчет приложения " </w:t>
      </w:r>
      <w:proofErr w:type="spellStart"/>
      <w:r w:rsidRPr="0003700B">
        <w:t>EasyGo</w:t>
      </w:r>
      <w:proofErr w:type="spellEnd"/>
      <w:r w:rsidRPr="0003700B">
        <w:rPr>
          <w:lang w:val="ru-RU"/>
        </w:rPr>
        <w:t xml:space="preserve"> " командой </w:t>
      </w:r>
      <w:proofErr w:type="spellStart"/>
      <w:r w:rsidRPr="0003700B">
        <w:rPr>
          <w:lang w:val="ru-RU"/>
        </w:rPr>
        <w:t>тестировщиков</w:t>
      </w:r>
      <w:proofErr w:type="spellEnd"/>
      <w:r w:rsidRPr="0003700B">
        <w:rPr>
          <w:lang w:val="ru-RU"/>
        </w:rPr>
        <w:t xml:space="preserve">, что были представлены вначале документа. </w:t>
      </w:r>
    </w:p>
    <w:p w:rsidR="0003700B" w:rsidRPr="0003700B" w:rsidRDefault="0003700B" w:rsidP="0003700B">
      <w:pPr>
        <w:numPr>
          <w:ilvl w:val="1"/>
          <w:numId w:val="1"/>
        </w:numPr>
        <w:spacing w:before="120" w:after="60"/>
        <w:outlineLvl w:val="1"/>
        <w:rPr>
          <w:rFonts w:ascii="Arial" w:hAnsi="Arial" w:cs="Arial"/>
          <w:b/>
        </w:rPr>
      </w:pPr>
      <w:r w:rsidRPr="00942553">
        <w:rPr>
          <w:rFonts w:ascii="Arial" w:eastAsia="Arial" w:hAnsi="Arial" w:cs="Arial"/>
          <w:b/>
          <w:lang w:val="ru-RU"/>
        </w:rPr>
        <w:t xml:space="preserve"> </w:t>
      </w:r>
      <w:proofErr w:type="spellStart"/>
      <w:r w:rsidRPr="0003700B">
        <w:rPr>
          <w:rFonts w:ascii="Arial" w:hAnsi="Arial" w:cs="Arial"/>
          <w:b/>
          <w:lang w:val="ru-RU"/>
        </w:rPr>
        <w:t>Test</w:t>
      </w:r>
      <w:proofErr w:type="spellEnd"/>
      <w:r w:rsidRPr="0003700B">
        <w:rPr>
          <w:rFonts w:ascii="Arial" w:eastAsia="Arial" w:hAnsi="Arial" w:cs="Arial"/>
          <w:b/>
          <w:lang w:val="ru-RU"/>
        </w:rPr>
        <w:t xml:space="preserve"> </w:t>
      </w:r>
      <w:proofErr w:type="spellStart"/>
      <w:r w:rsidRPr="0003700B">
        <w:rPr>
          <w:rFonts w:ascii="Arial" w:hAnsi="Arial" w:cs="Arial"/>
          <w:b/>
          <w:lang w:val="ru-RU"/>
        </w:rPr>
        <w:t>Logs</w:t>
      </w:r>
      <w:proofErr w:type="spellEnd"/>
    </w:p>
    <w:p w:rsidR="0003700B" w:rsidRPr="0003700B" w:rsidRDefault="0003700B" w:rsidP="0003700B">
      <w:pPr>
        <w:rPr>
          <w:lang w:val="ru-RU"/>
        </w:rPr>
      </w:pPr>
      <w:r w:rsidRPr="0003700B">
        <w:rPr>
          <w:lang w:val="ru-RU"/>
        </w:rPr>
        <w:t>Для тестирования приложения "</w:t>
      </w:r>
      <w:proofErr w:type="spellStart"/>
      <w:r w:rsidRPr="0003700B">
        <w:t>EasyGo</w:t>
      </w:r>
      <w:proofErr w:type="spellEnd"/>
      <w:r w:rsidRPr="0003700B">
        <w:rPr>
          <w:lang w:val="ru-RU"/>
        </w:rPr>
        <w:t xml:space="preserve">" использовалось само приложения и его пользовательский интерфейс, </w:t>
      </w:r>
      <w:proofErr w:type="spellStart"/>
      <w:r w:rsidRPr="0003700B">
        <w:t>jenkins</w:t>
      </w:r>
      <w:proofErr w:type="spellEnd"/>
      <w:r w:rsidRPr="0003700B">
        <w:rPr>
          <w:lang w:val="ru-RU"/>
        </w:rPr>
        <w:t xml:space="preserve">, а также текстовый редактор Microsoft </w:t>
      </w:r>
      <w:proofErr w:type="spellStart"/>
      <w:r w:rsidRPr="0003700B">
        <w:rPr>
          <w:lang w:val="ru-RU"/>
        </w:rPr>
        <w:t>Word</w:t>
      </w:r>
      <w:proofErr w:type="spellEnd"/>
      <w:r w:rsidRPr="0003700B">
        <w:rPr>
          <w:lang w:val="ru-RU"/>
        </w:rPr>
        <w:t xml:space="preserve"> для создания документации.</w:t>
      </w:r>
    </w:p>
    <w:p w:rsidR="0003700B" w:rsidRPr="0003700B" w:rsidRDefault="0003700B" w:rsidP="0003700B">
      <w:pPr>
        <w:keepLines/>
        <w:spacing w:after="120"/>
        <w:ind w:left="720"/>
        <w:rPr>
          <w:lang w:val="ru-RU"/>
        </w:rPr>
      </w:pPr>
    </w:p>
    <w:p w:rsidR="0003700B" w:rsidRPr="0003700B" w:rsidRDefault="0003700B" w:rsidP="0003700B">
      <w:pPr>
        <w:rPr>
          <w:lang w:val="ru-RU"/>
        </w:rPr>
      </w:pPr>
    </w:p>
    <w:p w:rsidR="0003700B" w:rsidRPr="0003700B" w:rsidRDefault="0003700B" w:rsidP="0003700B">
      <w:pPr>
        <w:rPr>
          <w:lang w:val="ru-RU"/>
        </w:rPr>
      </w:pPr>
    </w:p>
    <w:p w:rsidR="00E153B7" w:rsidRDefault="00E153B7" w:rsidP="00E153B7">
      <w:pPr>
        <w:rPr>
          <w:lang w:val="ru-RU"/>
        </w:rPr>
      </w:pPr>
    </w:p>
    <w:p w:rsidR="00E153B7" w:rsidRPr="00E153B7" w:rsidRDefault="00E153B7" w:rsidP="00E153B7">
      <w:pPr>
        <w:rPr>
          <w:lang w:val="ru-RU"/>
        </w:rPr>
      </w:pPr>
    </w:p>
    <w:p w:rsidR="00AB68C9" w:rsidRPr="00E153B7" w:rsidRDefault="00AB68C9">
      <w:pPr>
        <w:rPr>
          <w:lang w:val="ru-RU"/>
        </w:rPr>
      </w:pPr>
      <w:bookmarkStart w:id="0" w:name="_GoBack"/>
      <w:bookmarkEnd w:id="0"/>
    </w:p>
    <w:sectPr w:rsidR="00AB68C9" w:rsidRPr="00E153B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AFE" w:rsidRDefault="00303AFE" w:rsidP="002E387F">
      <w:pPr>
        <w:spacing w:line="240" w:lineRule="auto"/>
      </w:pPr>
      <w:r>
        <w:separator/>
      </w:r>
    </w:p>
  </w:endnote>
  <w:endnote w:type="continuationSeparator" w:id="0">
    <w:p w:rsidR="00303AFE" w:rsidRDefault="00303AFE" w:rsidP="002E3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Liberation Mono">
    <w:altName w:val="Courier New"/>
    <w:charset w:val="01"/>
    <w:family w:val="modern"/>
    <w:pitch w:val="default"/>
  </w:font>
  <w:font w:name="Nimbus Mono L">
    <w:altName w:val="Courier New"/>
    <w:charset w:val="01"/>
    <w:family w:val="modern"/>
    <w:pitch w:val="default"/>
  </w:font>
  <w:font w:name="Symbol">
    <w:panose1 w:val="05050102010706020507"/>
    <w:charset w:val="02"/>
    <w:family w:val="roman"/>
    <w:pitch w:val="variable"/>
    <w:sig w:usb0="00000000" w:usb1="10000000" w:usb2="00000000" w:usb3="00000000" w:csb0="80000000" w:csb1="00000000"/>
  </w:font>
  <w:font w:name="TimesNewRoman">
    <w:altName w:val="Times New Roman"/>
    <w:charset w:val="01"/>
    <w:family w:val="roman"/>
    <w:pitch w:val="default"/>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8D" w:rsidRDefault="00302A8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62"/>
      <w:gridCol w:w="3162"/>
      <w:gridCol w:w="3162"/>
    </w:tblGrid>
    <w:tr w:rsidR="00302A8D">
      <w:tc>
        <w:tcPr>
          <w:tcW w:w="3162" w:type="dxa"/>
          <w:shd w:val="clear" w:color="auto" w:fill="auto"/>
        </w:tcPr>
        <w:p w:rsidR="00302A8D" w:rsidRDefault="008711A3">
          <w:pPr>
            <w:snapToGrid w:val="0"/>
            <w:ind w:right="360"/>
          </w:pPr>
          <w:r>
            <w:t>Confidential</w:t>
          </w:r>
        </w:p>
      </w:tc>
      <w:tc>
        <w:tcPr>
          <w:tcW w:w="3162" w:type="dxa"/>
          <w:shd w:val="clear" w:color="auto" w:fill="auto"/>
        </w:tcPr>
        <w:p w:rsidR="00302A8D" w:rsidRDefault="008711A3">
          <w:pPr>
            <w:snapToGrid w:val="0"/>
            <w:jc w:val="center"/>
          </w:pPr>
          <w:r>
            <w:rPr>
              <w:rFonts w:ascii="Symbol" w:eastAsia="Symbol" w:hAnsi="Symbol" w:cs="Symbol"/>
            </w:rPr>
            <w:t></w:t>
          </w:r>
          <w:r>
            <w:fldChar w:fldCharType="begin"/>
          </w:r>
          <w:r>
            <w:instrText xml:space="preserve"> DOCPROPERTY "Company"</w:instrText>
          </w:r>
          <w:r>
            <w:fldChar w:fldCharType="separate"/>
          </w:r>
          <w:r>
            <w:t>&lt;Company Name&gt;</w:t>
          </w:r>
          <w:r>
            <w:fldChar w:fldCharType="end"/>
          </w:r>
          <w:r>
            <w:t xml:space="preserve">, </w:t>
          </w:r>
          <w:r>
            <w:fldChar w:fldCharType="begin"/>
          </w:r>
          <w:r>
            <w:instrText xml:space="preserve"> DATE \@"yyyy" </w:instrText>
          </w:r>
          <w:r>
            <w:fldChar w:fldCharType="separate"/>
          </w:r>
          <w:r w:rsidR="00942553">
            <w:rPr>
              <w:noProof/>
            </w:rPr>
            <w:t>2016</w:t>
          </w:r>
          <w:r>
            <w:fldChar w:fldCharType="end"/>
          </w:r>
        </w:p>
      </w:tc>
      <w:tc>
        <w:tcPr>
          <w:tcW w:w="3162" w:type="dxa"/>
          <w:shd w:val="clear" w:color="auto" w:fill="auto"/>
        </w:tcPr>
        <w:p w:rsidR="00302A8D" w:rsidRDefault="008711A3">
          <w:pPr>
            <w:snapToGrid w:val="0"/>
            <w:jc w:val="right"/>
          </w:pPr>
          <w:r>
            <w:t xml:space="preserve">Page </w:t>
          </w:r>
          <w:r>
            <w:rPr>
              <w:rStyle w:val="a3"/>
            </w:rPr>
            <w:fldChar w:fldCharType="begin"/>
          </w:r>
          <w:r>
            <w:rPr>
              <w:rStyle w:val="a3"/>
            </w:rPr>
            <w:instrText xml:space="preserve"> PAGE </w:instrText>
          </w:r>
          <w:r>
            <w:rPr>
              <w:rStyle w:val="a3"/>
            </w:rPr>
            <w:fldChar w:fldCharType="separate"/>
          </w:r>
          <w:r w:rsidR="00942553">
            <w:rPr>
              <w:rStyle w:val="a3"/>
              <w:noProof/>
            </w:rPr>
            <w:t>20</w:t>
          </w:r>
          <w:r>
            <w:rPr>
              <w:rStyle w:val="a3"/>
            </w:rPr>
            <w:fldChar w:fldCharType="end"/>
          </w:r>
        </w:p>
      </w:tc>
    </w:tr>
  </w:tbl>
  <w:p w:rsidR="00302A8D" w:rsidRDefault="00302A8D">
    <w:pPr>
      <w:pStyle w:val="a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8D" w:rsidRDefault="00302A8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AFE" w:rsidRDefault="00303AFE" w:rsidP="002E387F">
      <w:pPr>
        <w:spacing w:line="240" w:lineRule="auto"/>
      </w:pPr>
      <w:r>
        <w:separator/>
      </w:r>
    </w:p>
  </w:footnote>
  <w:footnote w:type="continuationSeparator" w:id="0">
    <w:p w:rsidR="00303AFE" w:rsidRDefault="00303AFE" w:rsidP="002E38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8D" w:rsidRDefault="00302A8D">
    <w:pPr>
      <w:rPr>
        <w:sz w:val="24"/>
      </w:rPr>
    </w:pPr>
  </w:p>
  <w:p w:rsidR="00302A8D" w:rsidRDefault="00302A8D">
    <w:pPr>
      <w:pBdr>
        <w:top w:val="single" w:sz="6" w:space="1" w:color="000000"/>
        <w:left w:val="none" w:sz="0" w:space="0" w:color="000000"/>
        <w:bottom w:val="none" w:sz="0" w:space="0" w:color="000000"/>
        <w:right w:val="none" w:sz="0" w:space="0" w:color="000000"/>
      </w:pBdr>
      <w:rPr>
        <w:sz w:val="24"/>
      </w:rPr>
    </w:pPr>
  </w:p>
  <w:p w:rsidR="00302A8D" w:rsidRDefault="008711A3">
    <w:pPr>
      <w:pBdr>
        <w:top w:val="none" w:sz="0" w:space="0" w:color="000000"/>
        <w:left w:val="none" w:sz="0" w:space="0" w:color="000000"/>
        <w:bottom w:val="single" w:sz="6" w:space="1" w:color="000000"/>
        <w:right w:val="none" w:sz="0" w:space="0" w:color="000000"/>
      </w:pBdr>
      <w:jc w:val="right"/>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8D" w:rsidRDefault="00302A8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28" w:type="dxa"/>
      <w:tblLayout w:type="fixed"/>
      <w:tblLook w:val="0000" w:firstRow="0" w:lastRow="0" w:firstColumn="0" w:lastColumn="0" w:noHBand="0" w:noVBand="0"/>
    </w:tblPr>
    <w:tblGrid>
      <w:gridCol w:w="6379"/>
      <w:gridCol w:w="3239"/>
    </w:tblGrid>
    <w:tr w:rsidR="00302A8D">
      <w:tc>
        <w:tcPr>
          <w:tcW w:w="6379" w:type="dxa"/>
          <w:tcBorders>
            <w:top w:val="single" w:sz="6" w:space="0" w:color="000000"/>
            <w:left w:val="single" w:sz="6" w:space="0" w:color="000000"/>
            <w:bottom w:val="single" w:sz="6" w:space="0" w:color="000000"/>
          </w:tcBorders>
          <w:shd w:val="clear" w:color="auto" w:fill="auto"/>
        </w:tcPr>
        <w:p w:rsidR="00302A8D" w:rsidRDefault="008711A3">
          <w:pPr>
            <w:snapToGrid w:val="0"/>
          </w:pPr>
          <w:r>
            <w:t>Testing of “</w:t>
          </w:r>
          <w:r w:rsidR="002E387F" w:rsidRPr="002E387F">
            <w:t>Easy Go</w:t>
          </w:r>
          <w:r w:rsidR="002E387F">
            <w:t>”</w:t>
          </w:r>
        </w:p>
      </w:tc>
      <w:tc>
        <w:tcPr>
          <w:tcW w:w="3239" w:type="dxa"/>
          <w:tcBorders>
            <w:top w:val="single" w:sz="6" w:space="0" w:color="000000"/>
            <w:left w:val="single" w:sz="6" w:space="0" w:color="000000"/>
            <w:bottom w:val="single" w:sz="6" w:space="0" w:color="000000"/>
            <w:right w:val="single" w:sz="6" w:space="0" w:color="000000"/>
          </w:tcBorders>
          <w:shd w:val="clear" w:color="auto" w:fill="auto"/>
        </w:tcPr>
        <w:p w:rsidR="00302A8D" w:rsidRDefault="008711A3">
          <w:pPr>
            <w:tabs>
              <w:tab w:val="left" w:pos="1135"/>
            </w:tabs>
            <w:snapToGrid w:val="0"/>
            <w:spacing w:before="40"/>
            <w:ind w:right="68"/>
          </w:pPr>
          <w:r>
            <w:t xml:space="preserve">  Version:           &lt;1.0&gt;</w:t>
          </w:r>
        </w:p>
      </w:tc>
    </w:tr>
    <w:tr w:rsidR="00302A8D">
      <w:tc>
        <w:tcPr>
          <w:tcW w:w="6379" w:type="dxa"/>
          <w:tcBorders>
            <w:top w:val="single" w:sz="6" w:space="0" w:color="000000"/>
            <w:left w:val="single" w:sz="6" w:space="0" w:color="000000"/>
            <w:bottom w:val="single" w:sz="6" w:space="0" w:color="000000"/>
          </w:tcBorders>
          <w:shd w:val="clear" w:color="auto" w:fill="auto"/>
        </w:tcPr>
        <w:p w:rsidR="00302A8D" w:rsidRDefault="008711A3">
          <w:pPr>
            <w:snapToGrid w:val="0"/>
          </w:pPr>
          <w:r>
            <w:fldChar w:fldCharType="begin"/>
          </w:r>
          <w:r>
            <w:instrText xml:space="preserve"> TITLE </w:instrText>
          </w:r>
          <w:r>
            <w:fldChar w:fldCharType="separate"/>
          </w:r>
          <w:r>
            <w:t>Test Plan</w:t>
          </w:r>
          <w:r>
            <w:fldChar w:fldCharType="end"/>
          </w:r>
        </w:p>
      </w:tc>
      <w:tc>
        <w:tcPr>
          <w:tcW w:w="3239" w:type="dxa"/>
          <w:tcBorders>
            <w:top w:val="single" w:sz="6" w:space="0" w:color="000000"/>
            <w:left w:val="single" w:sz="6" w:space="0" w:color="000000"/>
            <w:bottom w:val="single" w:sz="6" w:space="0" w:color="000000"/>
            <w:right w:val="single" w:sz="6" w:space="0" w:color="000000"/>
          </w:tcBorders>
          <w:shd w:val="clear" w:color="auto" w:fill="auto"/>
        </w:tcPr>
        <w:p w:rsidR="00302A8D" w:rsidRDefault="008711A3">
          <w:pPr>
            <w:snapToGrid w:val="0"/>
          </w:pPr>
          <w:r>
            <w:t xml:space="preserve">  Date:  &lt;</w:t>
          </w:r>
          <w:proofErr w:type="spellStart"/>
          <w:r>
            <w:t>dd</w:t>
          </w:r>
          <w:proofErr w:type="spellEnd"/>
          <w:r>
            <w:t>/mmm/</w:t>
          </w:r>
          <w:proofErr w:type="spellStart"/>
          <w:r>
            <w:t>yy</w:t>
          </w:r>
          <w:proofErr w:type="spellEnd"/>
          <w:r>
            <w:t>&gt;</w:t>
          </w:r>
        </w:p>
      </w:tc>
    </w:tr>
    <w:tr w:rsidR="00302A8D">
      <w:tc>
        <w:tcPr>
          <w:tcW w:w="9618" w:type="dxa"/>
          <w:gridSpan w:val="2"/>
          <w:tcBorders>
            <w:top w:val="single" w:sz="6" w:space="0" w:color="000000"/>
            <w:left w:val="single" w:sz="6" w:space="0" w:color="000000"/>
            <w:bottom w:val="single" w:sz="6" w:space="0" w:color="000000"/>
            <w:right w:val="single" w:sz="6" w:space="0" w:color="000000"/>
          </w:tcBorders>
          <w:shd w:val="clear" w:color="auto" w:fill="auto"/>
        </w:tcPr>
        <w:p w:rsidR="00302A8D" w:rsidRDefault="008711A3">
          <w:pPr>
            <w:snapToGrid w:val="0"/>
          </w:pPr>
          <w:r>
            <w:t>&lt;document identifier&gt;</w:t>
          </w:r>
        </w:p>
      </w:tc>
    </w:tr>
  </w:tbl>
  <w:p w:rsidR="00302A8D" w:rsidRDefault="00302A8D">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A8D" w:rsidRDefault="00302A8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6"/>
    <w:multiLevelType w:val="multilevel"/>
    <w:tmpl w:val="00000006"/>
    <w:name w:val="WW8Num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nsid w:val="00000007"/>
    <w:multiLevelType w:val="multilevel"/>
    <w:tmpl w:val="00000007"/>
    <w:name w:val="WW8Num7"/>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8"/>
    <w:multiLevelType w:val="multilevel"/>
    <w:tmpl w:val="00000008"/>
    <w:name w:val="WW8Num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A"/>
    <w:multiLevelType w:val="multilevel"/>
    <w:tmpl w:val="0000000A"/>
    <w:name w:val="WW8Num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nsid w:val="0000000B"/>
    <w:multiLevelType w:val="multilevel"/>
    <w:tmpl w:val="0000000B"/>
    <w:name w:val="WW8Num1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0000000C"/>
    <w:multiLevelType w:val="multilevel"/>
    <w:tmpl w:val="0000000C"/>
    <w:name w:val="WW8Num1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9">
    <w:nsid w:val="0000000D"/>
    <w:multiLevelType w:val="multilevel"/>
    <w:tmpl w:val="0000000D"/>
    <w:name w:val="WW8Num1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0">
    <w:nsid w:val="0000000E"/>
    <w:multiLevelType w:val="multilevel"/>
    <w:tmpl w:val="0000000E"/>
    <w:name w:val="WW8Num1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F"/>
    <w:multiLevelType w:val="multilevel"/>
    <w:tmpl w:val="0000000F"/>
    <w:name w:val="WW8Num15"/>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2">
    <w:nsid w:val="00000010"/>
    <w:multiLevelType w:val="multilevel"/>
    <w:tmpl w:val="00000010"/>
    <w:name w:val="WW8Num16"/>
    <w:lvl w:ilvl="0">
      <w:start w:val="1"/>
      <w:numFmt w:val="decimal"/>
      <w:lvlText w:val="%1."/>
      <w:lvlJc w:val="left"/>
      <w:pPr>
        <w:tabs>
          <w:tab w:val="num" w:pos="1800"/>
        </w:tabs>
        <w:ind w:left="180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600"/>
        </w:tabs>
        <w:ind w:left="3600" w:hanging="360"/>
      </w:pPr>
    </w:lvl>
    <w:lvl w:ilvl="6">
      <w:start w:val="1"/>
      <w:numFmt w:val="decimal"/>
      <w:lvlText w:val="%7."/>
      <w:lvlJc w:val="left"/>
      <w:pPr>
        <w:tabs>
          <w:tab w:val="num" w:pos="3960"/>
        </w:tabs>
        <w:ind w:left="3960" w:hanging="360"/>
      </w:pPr>
    </w:lvl>
    <w:lvl w:ilvl="7">
      <w:start w:val="1"/>
      <w:numFmt w:val="decimal"/>
      <w:lvlText w:val="%8."/>
      <w:lvlJc w:val="left"/>
      <w:pPr>
        <w:tabs>
          <w:tab w:val="num" w:pos="4320"/>
        </w:tabs>
        <w:ind w:left="4320" w:hanging="360"/>
      </w:pPr>
    </w:lvl>
    <w:lvl w:ilvl="8">
      <w:start w:val="1"/>
      <w:numFmt w:val="decimal"/>
      <w:lvlText w:val="%9."/>
      <w:lvlJc w:val="left"/>
      <w:pPr>
        <w:tabs>
          <w:tab w:val="num" w:pos="4680"/>
        </w:tabs>
        <w:ind w:left="4680" w:hanging="360"/>
      </w:pPr>
    </w:lvl>
  </w:abstractNum>
  <w:abstractNum w:abstractNumId="13">
    <w:nsid w:val="00000011"/>
    <w:multiLevelType w:val="multilevel"/>
    <w:tmpl w:val="00000011"/>
    <w:name w:val="WW8Num17"/>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B7"/>
    <w:rsid w:val="0003700B"/>
    <w:rsid w:val="00067FC7"/>
    <w:rsid w:val="0018767B"/>
    <w:rsid w:val="002E387F"/>
    <w:rsid w:val="00302A8D"/>
    <w:rsid w:val="00303AFE"/>
    <w:rsid w:val="00413D09"/>
    <w:rsid w:val="007A0CDB"/>
    <w:rsid w:val="008711A3"/>
    <w:rsid w:val="008E5C7D"/>
    <w:rsid w:val="00942553"/>
    <w:rsid w:val="00A25939"/>
    <w:rsid w:val="00AB68C9"/>
    <w:rsid w:val="00DB6996"/>
    <w:rsid w:val="00E153B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7F90E-8E3C-4B53-889A-97785392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53B7"/>
    <w:pPr>
      <w:widowControl w:val="0"/>
      <w:suppressAutoHyphens/>
      <w:spacing w:after="0" w:line="240" w:lineRule="atLeast"/>
    </w:pPr>
    <w:rPr>
      <w:rFonts w:ascii="Times New Roman" w:eastAsia="Times New Roman" w:hAnsi="Times New Roman" w:cs="Times New Roman"/>
      <w:sz w:val="20"/>
      <w:szCs w:val="20"/>
      <w:lang w:val="en-US" w:eastAsia="zh-CN"/>
    </w:rPr>
  </w:style>
  <w:style w:type="paragraph" w:styleId="1">
    <w:name w:val="heading 1"/>
    <w:basedOn w:val="a"/>
    <w:next w:val="a"/>
    <w:link w:val="10"/>
    <w:qFormat/>
    <w:rsid w:val="00E153B7"/>
    <w:pPr>
      <w:keepNext/>
      <w:numPr>
        <w:numId w:val="1"/>
      </w:numPr>
      <w:spacing w:before="120" w:after="60"/>
      <w:outlineLvl w:val="0"/>
    </w:pPr>
    <w:rPr>
      <w:rFonts w:ascii="Arial" w:hAnsi="Arial" w:cs="Arial"/>
      <w:b/>
      <w:sz w:val="24"/>
    </w:rPr>
  </w:style>
  <w:style w:type="paragraph" w:styleId="2">
    <w:name w:val="heading 2"/>
    <w:basedOn w:val="1"/>
    <w:next w:val="a"/>
    <w:link w:val="20"/>
    <w:qFormat/>
    <w:rsid w:val="00E153B7"/>
    <w:pPr>
      <w:numPr>
        <w:ilvl w:val="1"/>
      </w:numPr>
      <w:outlineLvl w:val="1"/>
    </w:pPr>
    <w:rPr>
      <w:sz w:val="20"/>
    </w:rPr>
  </w:style>
  <w:style w:type="paragraph" w:styleId="3">
    <w:name w:val="heading 3"/>
    <w:basedOn w:val="1"/>
    <w:next w:val="a"/>
    <w:link w:val="30"/>
    <w:qFormat/>
    <w:rsid w:val="00E153B7"/>
    <w:pPr>
      <w:numPr>
        <w:ilvl w:val="2"/>
      </w:numPr>
      <w:outlineLvl w:val="2"/>
    </w:pPr>
    <w:rPr>
      <w:b w:val="0"/>
      <w:i/>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153B7"/>
    <w:rPr>
      <w:rFonts w:ascii="Arial" w:eastAsia="Times New Roman" w:hAnsi="Arial" w:cs="Arial"/>
      <w:b/>
      <w:sz w:val="24"/>
      <w:szCs w:val="20"/>
      <w:lang w:val="en-US" w:eastAsia="zh-CN"/>
    </w:rPr>
  </w:style>
  <w:style w:type="character" w:customStyle="1" w:styleId="20">
    <w:name w:val="Заголовок 2 Знак"/>
    <w:basedOn w:val="a0"/>
    <w:link w:val="2"/>
    <w:rsid w:val="00E153B7"/>
    <w:rPr>
      <w:rFonts w:ascii="Arial" w:eastAsia="Times New Roman" w:hAnsi="Arial" w:cs="Arial"/>
      <w:b/>
      <w:sz w:val="20"/>
      <w:szCs w:val="20"/>
      <w:lang w:val="en-US" w:eastAsia="zh-CN"/>
    </w:rPr>
  </w:style>
  <w:style w:type="character" w:customStyle="1" w:styleId="30">
    <w:name w:val="Заголовок 3 Знак"/>
    <w:basedOn w:val="a0"/>
    <w:link w:val="3"/>
    <w:rsid w:val="00E153B7"/>
    <w:rPr>
      <w:rFonts w:ascii="Arial" w:eastAsia="Times New Roman" w:hAnsi="Arial" w:cs="Arial"/>
      <w:i/>
      <w:sz w:val="20"/>
      <w:szCs w:val="20"/>
      <w:lang w:val="en-US" w:eastAsia="zh-CN"/>
    </w:rPr>
  </w:style>
  <w:style w:type="character" w:customStyle="1" w:styleId="WW8Num19z7">
    <w:name w:val="WW8Num19z7"/>
    <w:rsid w:val="00E153B7"/>
  </w:style>
  <w:style w:type="character" w:styleId="a3">
    <w:name w:val="page number"/>
    <w:basedOn w:val="a0"/>
    <w:rsid w:val="00E153B7"/>
  </w:style>
  <w:style w:type="paragraph" w:styleId="a4">
    <w:name w:val="Body Text"/>
    <w:basedOn w:val="a"/>
    <w:link w:val="a5"/>
    <w:rsid w:val="00E153B7"/>
    <w:pPr>
      <w:keepLines/>
      <w:spacing w:after="120"/>
      <w:ind w:left="720"/>
    </w:pPr>
  </w:style>
  <w:style w:type="character" w:customStyle="1" w:styleId="a5">
    <w:name w:val="Основной текст Знак"/>
    <w:basedOn w:val="a0"/>
    <w:link w:val="a4"/>
    <w:rsid w:val="00E153B7"/>
    <w:rPr>
      <w:rFonts w:ascii="Times New Roman" w:eastAsia="Times New Roman" w:hAnsi="Times New Roman" w:cs="Times New Roman"/>
      <w:sz w:val="20"/>
      <w:szCs w:val="20"/>
      <w:lang w:val="en-US" w:eastAsia="zh-CN"/>
    </w:rPr>
  </w:style>
  <w:style w:type="paragraph" w:customStyle="1" w:styleId="a6">
    <w:name w:val="Заголовок"/>
    <w:basedOn w:val="a"/>
    <w:next w:val="a"/>
    <w:rsid w:val="00E153B7"/>
    <w:pPr>
      <w:spacing w:line="240" w:lineRule="auto"/>
      <w:jc w:val="center"/>
    </w:pPr>
    <w:rPr>
      <w:rFonts w:ascii="Arial" w:hAnsi="Arial" w:cs="Arial"/>
      <w:b/>
      <w:sz w:val="36"/>
    </w:rPr>
  </w:style>
  <w:style w:type="paragraph" w:styleId="11">
    <w:name w:val="toc 1"/>
    <w:basedOn w:val="a"/>
    <w:next w:val="a"/>
    <w:rsid w:val="00E153B7"/>
    <w:pPr>
      <w:tabs>
        <w:tab w:val="right" w:pos="9360"/>
      </w:tabs>
      <w:spacing w:before="240" w:after="60"/>
      <w:ind w:right="720"/>
    </w:pPr>
  </w:style>
  <w:style w:type="paragraph" w:styleId="21">
    <w:name w:val="toc 2"/>
    <w:basedOn w:val="a"/>
    <w:next w:val="a"/>
    <w:rsid w:val="00E153B7"/>
    <w:pPr>
      <w:tabs>
        <w:tab w:val="right" w:pos="9360"/>
      </w:tabs>
      <w:ind w:left="432" w:right="720"/>
    </w:pPr>
  </w:style>
  <w:style w:type="paragraph" w:styleId="31">
    <w:name w:val="toc 3"/>
    <w:basedOn w:val="a"/>
    <w:next w:val="a"/>
    <w:rsid w:val="00E153B7"/>
    <w:pPr>
      <w:tabs>
        <w:tab w:val="left" w:pos="1440"/>
        <w:tab w:val="right" w:pos="9360"/>
      </w:tabs>
      <w:ind w:left="864"/>
    </w:pPr>
  </w:style>
  <w:style w:type="paragraph" w:styleId="a7">
    <w:name w:val="header"/>
    <w:basedOn w:val="a"/>
    <w:link w:val="a8"/>
    <w:rsid w:val="00E153B7"/>
    <w:pPr>
      <w:tabs>
        <w:tab w:val="center" w:pos="4320"/>
        <w:tab w:val="right" w:pos="8640"/>
      </w:tabs>
    </w:pPr>
  </w:style>
  <w:style w:type="character" w:customStyle="1" w:styleId="a8">
    <w:name w:val="Верхний колонтитул Знак"/>
    <w:basedOn w:val="a0"/>
    <w:link w:val="a7"/>
    <w:rsid w:val="00E153B7"/>
    <w:rPr>
      <w:rFonts w:ascii="Times New Roman" w:eastAsia="Times New Roman" w:hAnsi="Times New Roman" w:cs="Times New Roman"/>
      <w:sz w:val="20"/>
      <w:szCs w:val="20"/>
      <w:lang w:val="en-US" w:eastAsia="zh-CN"/>
    </w:rPr>
  </w:style>
  <w:style w:type="paragraph" w:styleId="a9">
    <w:name w:val="footer"/>
    <w:basedOn w:val="a"/>
    <w:link w:val="aa"/>
    <w:rsid w:val="00E153B7"/>
    <w:pPr>
      <w:tabs>
        <w:tab w:val="center" w:pos="4320"/>
        <w:tab w:val="right" w:pos="8640"/>
      </w:tabs>
    </w:pPr>
  </w:style>
  <w:style w:type="character" w:customStyle="1" w:styleId="aa">
    <w:name w:val="Нижний колонтитул Знак"/>
    <w:basedOn w:val="a0"/>
    <w:link w:val="a9"/>
    <w:rsid w:val="00E153B7"/>
    <w:rPr>
      <w:rFonts w:ascii="Times New Roman" w:eastAsia="Times New Roman" w:hAnsi="Times New Roman" w:cs="Times New Roman"/>
      <w:sz w:val="20"/>
      <w:szCs w:val="20"/>
      <w:lang w:val="en-US" w:eastAsia="zh-CN"/>
    </w:rPr>
  </w:style>
  <w:style w:type="paragraph" w:customStyle="1" w:styleId="Tabletext">
    <w:name w:val="Tabletext"/>
    <w:basedOn w:val="a"/>
    <w:rsid w:val="00E153B7"/>
    <w:pPr>
      <w:keepLines/>
      <w:spacing w:after="120"/>
    </w:pPr>
  </w:style>
  <w:style w:type="paragraph" w:customStyle="1" w:styleId="MainTitle">
    <w:name w:val="Main Title"/>
    <w:basedOn w:val="a"/>
    <w:rsid w:val="00E153B7"/>
    <w:pPr>
      <w:spacing w:before="480" w:after="60" w:line="240" w:lineRule="auto"/>
      <w:jc w:val="center"/>
    </w:pPr>
    <w:rPr>
      <w:rFonts w:ascii="Arial" w:hAnsi="Arial" w:cs="Arial"/>
      <w:b/>
      <w:kern w:val="1"/>
      <w:sz w:val="32"/>
    </w:rPr>
  </w:style>
  <w:style w:type="paragraph" w:customStyle="1" w:styleId="InfoBlue">
    <w:name w:val="InfoBlue"/>
    <w:basedOn w:val="a"/>
    <w:next w:val="a4"/>
    <w:rsid w:val="00E153B7"/>
    <w:pPr>
      <w:tabs>
        <w:tab w:val="left" w:pos="381"/>
      </w:tabs>
      <w:spacing w:after="120"/>
      <w:ind w:left="381"/>
    </w:pPr>
    <w:rPr>
      <w:i/>
      <w:color w:val="0000FF"/>
    </w:rPr>
  </w:style>
  <w:style w:type="paragraph" w:customStyle="1" w:styleId="12">
    <w:name w:val="Основной текст1"/>
    <w:rsid w:val="00E153B7"/>
    <w:pPr>
      <w:keepLines/>
      <w:suppressAutoHyphens/>
      <w:spacing w:after="120" w:line="220" w:lineRule="atLeast"/>
    </w:pPr>
    <w:rPr>
      <w:rFonts w:ascii="Times New Roman" w:eastAsia="Times New Roman" w:hAnsi="Times New Roman" w:cs="Times New Roman"/>
      <w:sz w:val="20"/>
      <w:szCs w:val="20"/>
      <w:lang w:val="en-GB" w:eastAsia="zh-CN"/>
    </w:rPr>
  </w:style>
  <w:style w:type="paragraph" w:customStyle="1" w:styleId="Project">
    <w:name w:val="Project"/>
    <w:basedOn w:val="a"/>
    <w:rsid w:val="00E153B7"/>
    <w:pPr>
      <w:widowControl/>
      <w:spacing w:line="240" w:lineRule="auto"/>
      <w:jc w:val="right"/>
    </w:pPr>
    <w:rPr>
      <w:rFonts w:ascii="Arial" w:hAnsi="Arial" w:cs="Arial"/>
      <w:b/>
      <w:sz w:val="36"/>
    </w:rPr>
  </w:style>
  <w:style w:type="paragraph" w:customStyle="1" w:styleId="PreformattedText">
    <w:name w:val="Preformatted Text"/>
    <w:basedOn w:val="a"/>
    <w:rsid w:val="00E153B7"/>
    <w:rPr>
      <w:rFonts w:ascii="Liberation Mono" w:eastAsia="Nimbus Mono L" w:hAnsi="Liberation Mono" w:cs="Liberation Mono"/>
    </w:rPr>
  </w:style>
  <w:style w:type="paragraph" w:styleId="ab">
    <w:name w:val="List Paragraph"/>
    <w:basedOn w:val="a"/>
    <w:uiPriority w:val="34"/>
    <w:qFormat/>
    <w:rsid w:val="00413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20</Pages>
  <Words>2347</Words>
  <Characters>13383</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15699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2</cp:revision>
  <dcterms:created xsi:type="dcterms:W3CDTF">2016-11-17T09:36:00Z</dcterms:created>
  <dcterms:modified xsi:type="dcterms:W3CDTF">2016-12-12T19:08:00Z</dcterms:modified>
</cp:coreProperties>
</file>